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8D0" w:rsidRPr="001618D0" w:rsidRDefault="001618D0" w:rsidP="001618D0">
      <w:pPr>
        <w:pStyle w:val="ac"/>
        <w:jc w:val="center"/>
        <w:rPr>
          <w:rFonts w:ascii="YaHei Consolas Hybrid" w:eastAsia="YaHei Consolas Hybrid" w:hAnsi="YaHei Consolas Hybrid"/>
        </w:rPr>
      </w:pPr>
      <w:r w:rsidRPr="001618D0">
        <w:rPr>
          <w:rFonts w:ascii="YaHei Consolas Hybrid" w:eastAsia="YaHei Consolas Hybrid" w:hAnsi="YaHei Consolas Hybrid" w:cs="宋体" w:hint="eastAsia"/>
        </w:rPr>
        <w:t>线段树完全</w:t>
      </w:r>
      <w:bookmarkStart w:id="0" w:name="_GoBack"/>
      <w:bookmarkEnd w:id="0"/>
      <w:r w:rsidRPr="001618D0">
        <w:rPr>
          <w:rFonts w:ascii="YaHei Consolas Hybrid" w:eastAsia="YaHei Consolas Hybrid" w:hAnsi="YaHei Consolas Hybrid" w:cs="宋体" w:hint="eastAsia"/>
        </w:rPr>
        <w:t>版</w:t>
      </w:r>
      <w:r w:rsidRPr="001618D0">
        <w:rPr>
          <w:rFonts w:ascii="YaHei Consolas Hybrid" w:eastAsia="YaHei Consolas Hybrid" w:hAnsi="YaHei Consolas Hybrid"/>
        </w:rPr>
        <w:t xml:space="preserve">  </w:t>
      </w:r>
      <w:r w:rsidRPr="001618D0">
        <w:rPr>
          <w:rStyle w:val="Char4"/>
          <w:rFonts w:ascii="YaHei Consolas Hybrid" w:eastAsia="YaHei Consolas Hybrid" w:hAnsi="YaHei Consolas Hybrid"/>
        </w:rPr>
        <w:t>~by NotOnlySuccess</w:t>
      </w:r>
    </w:p>
    <w:p w:rsidR="001618D0" w:rsidRPr="001618D0" w:rsidRDefault="001618D0" w:rsidP="001618D0">
      <w:pPr>
        <w:shd w:val="clear" w:color="auto" w:fill="FFFFFF"/>
        <w:spacing w:line="285" w:lineRule="atLeast"/>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hint="eastAsia"/>
          <w:color w:val="4E4E4E"/>
          <w:sz w:val="18"/>
          <w:szCs w:val="18"/>
        </w:rPr>
        <w:t>很早前写的那篇线段树专辑至今一直是本博客阅读点击量最大的一片文章</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当时觉得挺自豪的</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还去</w:t>
      </w:r>
      <w:r w:rsidRPr="001618D0">
        <w:rPr>
          <w:rFonts w:ascii="YaHei Consolas Hybrid" w:eastAsia="YaHei Consolas Hybrid" w:hAnsi="YaHei Consolas Hybrid" w:cs="Segoe UI"/>
          <w:color w:val="4E4E4E"/>
          <w:sz w:val="18"/>
          <w:szCs w:val="18"/>
        </w:rPr>
        <w:t>pku</w:t>
      </w:r>
      <w:r w:rsidRPr="001618D0">
        <w:rPr>
          <w:rFonts w:ascii="YaHei Consolas Hybrid" w:eastAsia="YaHei Consolas Hybrid" w:hAnsi="YaHei Consolas Hybrid" w:cs="Segoe UI" w:hint="eastAsia"/>
          <w:color w:val="4E4E4E"/>
          <w:sz w:val="18"/>
          <w:szCs w:val="18"/>
        </w:rPr>
        <w:t>打广告</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但是现在我自己都不太好意思去看那篇文章了</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觉得当时的代码风格实在是太丑了</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很多线段树的初学者可能就是看着这篇文章来练习的</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如果不小心被我培养出了这么糟糕的风格</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实在是过意不去</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正好过几天又要给集训队讲解线段树</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所以决定把这些题目重新写一遍</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顺便把近年我接触到的一些新题更新上去</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并且学习了</w:t>
      </w:r>
      <w:r w:rsidRPr="001618D0">
        <w:rPr>
          <w:rFonts w:ascii="YaHei Consolas Hybrid" w:eastAsia="YaHei Consolas Hybrid" w:hAnsi="YaHei Consolas Hybrid" w:cs="Segoe UI"/>
          <w:color w:val="4E4E4E"/>
          <w:sz w:val="18"/>
          <w:szCs w:val="18"/>
        </w:rPr>
        <w:t>splay</w:t>
      </w:r>
      <w:r w:rsidRPr="001618D0">
        <w:rPr>
          <w:rFonts w:ascii="YaHei Consolas Hybrid" w:eastAsia="YaHei Consolas Hybrid" w:hAnsi="YaHei Consolas Hybrid" w:cs="Segoe UI" w:hint="eastAsia"/>
          <w:color w:val="4E4E4E"/>
          <w:sz w:val="18"/>
          <w:szCs w:val="18"/>
        </w:rPr>
        <w:t>等更高级的数据结构后对线段树的体会有更深了一层</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线段树的写法也就比以前飘逸</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简洁且方便多了</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color w:val="4E4E4E"/>
          <w:sz w:val="18"/>
          <w:szCs w:val="18"/>
        </w:rPr>
        <w:br/>
      </w:r>
    </w:p>
    <w:p w:rsidR="001618D0" w:rsidRPr="001618D0" w:rsidRDefault="001618D0" w:rsidP="001618D0">
      <w:pPr>
        <w:shd w:val="clear" w:color="auto" w:fill="FFFFFF"/>
        <w:spacing w:after="192" w:line="285" w:lineRule="atLeast"/>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hint="eastAsia"/>
          <w:color w:val="4E4E4E"/>
          <w:sz w:val="18"/>
          <w:szCs w:val="18"/>
        </w:rPr>
        <w:t>在代码前先介绍一些我的线段树风格</w:t>
      </w:r>
      <w:r w:rsidRPr="001618D0">
        <w:rPr>
          <w:rFonts w:ascii="YaHei Consolas Hybrid" w:eastAsia="YaHei Consolas Hybrid" w:hAnsi="YaHei Consolas Hybrid" w:cs="Segoe UI"/>
          <w:color w:val="4E4E4E"/>
          <w:sz w:val="18"/>
          <w:szCs w:val="18"/>
        </w:rPr>
        <w:t>:</w:t>
      </w:r>
    </w:p>
    <w:p w:rsidR="001618D0" w:rsidRPr="001618D0" w:rsidRDefault="001618D0" w:rsidP="001618D0">
      <w:pPr>
        <w:numPr>
          <w:ilvl w:val="0"/>
          <w:numId w:val="4"/>
        </w:numPr>
        <w:shd w:val="clear" w:color="auto" w:fill="FFFFFF"/>
        <w:spacing w:line="285" w:lineRule="atLeast"/>
        <w:ind w:left="600"/>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color w:val="4E4E4E"/>
          <w:sz w:val="18"/>
          <w:szCs w:val="18"/>
        </w:rPr>
        <w:t>maxn</w:t>
      </w:r>
      <w:r w:rsidRPr="001618D0">
        <w:rPr>
          <w:rFonts w:ascii="YaHei Consolas Hybrid" w:eastAsia="YaHei Consolas Hybrid" w:hAnsi="YaHei Consolas Hybrid" w:cs="Segoe UI" w:hint="eastAsia"/>
          <w:color w:val="4E4E4E"/>
          <w:sz w:val="18"/>
          <w:szCs w:val="18"/>
        </w:rPr>
        <w:t>是题目给的最大区间</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而节点数要开</w:t>
      </w:r>
      <w:r w:rsidRPr="001618D0">
        <w:rPr>
          <w:rFonts w:ascii="YaHei Consolas Hybrid" w:eastAsia="YaHei Consolas Hybrid" w:hAnsi="YaHei Consolas Hybrid" w:cs="Segoe UI"/>
          <w:color w:val="4E4E4E"/>
          <w:sz w:val="18"/>
          <w:szCs w:val="18"/>
        </w:rPr>
        <w:t>4</w:t>
      </w:r>
      <w:r w:rsidRPr="001618D0">
        <w:rPr>
          <w:rFonts w:ascii="YaHei Consolas Hybrid" w:eastAsia="YaHei Consolas Hybrid" w:hAnsi="YaHei Consolas Hybrid" w:cs="Segoe UI" w:hint="eastAsia"/>
          <w:color w:val="4E4E4E"/>
          <w:sz w:val="18"/>
          <w:szCs w:val="18"/>
        </w:rPr>
        <w:t>倍</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确切的来说节点数要开大于</w:t>
      </w:r>
      <w:r w:rsidRPr="001618D0">
        <w:rPr>
          <w:rFonts w:ascii="YaHei Consolas Hybrid" w:eastAsia="YaHei Consolas Hybrid" w:hAnsi="YaHei Consolas Hybrid" w:cs="Segoe UI"/>
          <w:color w:val="4E4E4E"/>
          <w:sz w:val="18"/>
          <w:szCs w:val="18"/>
        </w:rPr>
        <w:t>maxn</w:t>
      </w:r>
      <w:r w:rsidRPr="001618D0">
        <w:rPr>
          <w:rFonts w:ascii="YaHei Consolas Hybrid" w:eastAsia="YaHei Consolas Hybrid" w:hAnsi="YaHei Consolas Hybrid" w:cs="Segoe UI" w:hint="eastAsia"/>
          <w:color w:val="4E4E4E"/>
          <w:sz w:val="18"/>
          <w:szCs w:val="18"/>
        </w:rPr>
        <w:t>的最小</w:t>
      </w:r>
      <w:r w:rsidRPr="001618D0">
        <w:rPr>
          <w:rFonts w:ascii="YaHei Consolas Hybrid" w:eastAsia="YaHei Consolas Hybrid" w:hAnsi="YaHei Consolas Hybrid" w:cs="Segoe UI"/>
          <w:color w:val="4E4E4E"/>
          <w:sz w:val="18"/>
          <w:szCs w:val="18"/>
        </w:rPr>
        <w:t>2</w:t>
      </w:r>
      <w:r w:rsidRPr="001618D0">
        <w:rPr>
          <w:rFonts w:ascii="YaHei Consolas Hybrid" w:eastAsia="YaHei Consolas Hybrid" w:hAnsi="YaHei Consolas Hybrid" w:cs="Segoe UI"/>
          <w:color w:val="4E4E4E"/>
          <w:sz w:val="18"/>
          <w:szCs w:val="18"/>
          <w:vertAlign w:val="superscript"/>
        </w:rPr>
        <w:t>x</w:t>
      </w:r>
      <w:r w:rsidRPr="001618D0">
        <w:rPr>
          <w:rFonts w:ascii="YaHei Consolas Hybrid" w:eastAsia="YaHei Consolas Hybrid" w:hAnsi="YaHei Consolas Hybrid" w:cs="Segoe UI" w:hint="eastAsia"/>
          <w:color w:val="4E4E4E"/>
          <w:sz w:val="18"/>
          <w:szCs w:val="18"/>
        </w:rPr>
        <w:t>的两倍</w:t>
      </w:r>
    </w:p>
    <w:p w:rsidR="001618D0" w:rsidRPr="001618D0" w:rsidRDefault="001618D0" w:rsidP="001618D0">
      <w:pPr>
        <w:numPr>
          <w:ilvl w:val="0"/>
          <w:numId w:val="4"/>
        </w:numPr>
        <w:shd w:val="clear" w:color="auto" w:fill="FFFFFF"/>
        <w:spacing w:line="285" w:lineRule="atLeast"/>
        <w:ind w:left="600"/>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color w:val="4E4E4E"/>
          <w:sz w:val="18"/>
          <w:szCs w:val="18"/>
        </w:rPr>
        <w:t>lson</w:t>
      </w:r>
      <w:r w:rsidRPr="001618D0">
        <w:rPr>
          <w:rFonts w:ascii="YaHei Consolas Hybrid" w:eastAsia="YaHei Consolas Hybrid" w:hAnsi="YaHei Consolas Hybrid" w:cs="Segoe UI" w:hint="eastAsia"/>
          <w:color w:val="4E4E4E"/>
          <w:sz w:val="18"/>
          <w:szCs w:val="18"/>
        </w:rPr>
        <w:t>和</w:t>
      </w:r>
      <w:r w:rsidRPr="001618D0">
        <w:rPr>
          <w:rFonts w:ascii="YaHei Consolas Hybrid" w:eastAsia="YaHei Consolas Hybrid" w:hAnsi="YaHei Consolas Hybrid" w:cs="Segoe UI"/>
          <w:color w:val="4E4E4E"/>
          <w:sz w:val="18"/>
          <w:szCs w:val="18"/>
        </w:rPr>
        <w:t>rson</w:t>
      </w:r>
      <w:r w:rsidRPr="001618D0">
        <w:rPr>
          <w:rFonts w:ascii="YaHei Consolas Hybrid" w:eastAsia="YaHei Consolas Hybrid" w:hAnsi="YaHei Consolas Hybrid" w:cs="Segoe UI" w:hint="eastAsia"/>
          <w:color w:val="4E4E4E"/>
          <w:sz w:val="18"/>
          <w:szCs w:val="18"/>
        </w:rPr>
        <w:t>分辨表示结点的左儿子和右儿子</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由于每次传参数的时候都固定是这几个变量</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所以可以用预定于比较方便的表示</w:t>
      </w:r>
    </w:p>
    <w:p w:rsidR="001618D0" w:rsidRPr="001618D0" w:rsidRDefault="001618D0" w:rsidP="001618D0">
      <w:pPr>
        <w:numPr>
          <w:ilvl w:val="0"/>
          <w:numId w:val="4"/>
        </w:numPr>
        <w:shd w:val="clear" w:color="auto" w:fill="FFFFFF"/>
        <w:spacing w:line="285" w:lineRule="atLeast"/>
        <w:ind w:left="600"/>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hint="eastAsia"/>
          <w:color w:val="4E4E4E"/>
          <w:sz w:val="18"/>
          <w:szCs w:val="18"/>
        </w:rPr>
        <w:t>以前的写法是另外开两个个数组记录每个结点所表示的区间</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其实这个区间不必保存</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一边算一边传下去就行</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只需要写函数的时候多两个参数</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结合</w:t>
      </w:r>
      <w:r w:rsidRPr="001618D0">
        <w:rPr>
          <w:rFonts w:ascii="YaHei Consolas Hybrid" w:eastAsia="YaHei Consolas Hybrid" w:hAnsi="YaHei Consolas Hybrid" w:cs="Segoe UI"/>
          <w:color w:val="4E4E4E"/>
          <w:sz w:val="18"/>
          <w:szCs w:val="18"/>
        </w:rPr>
        <w:t>lson</w:t>
      </w:r>
      <w:r w:rsidRPr="001618D0">
        <w:rPr>
          <w:rFonts w:ascii="YaHei Consolas Hybrid" w:eastAsia="YaHei Consolas Hybrid" w:hAnsi="YaHei Consolas Hybrid" w:cs="Segoe UI" w:hint="eastAsia"/>
          <w:color w:val="4E4E4E"/>
          <w:sz w:val="18"/>
          <w:szCs w:val="18"/>
        </w:rPr>
        <w:t>和</w:t>
      </w:r>
      <w:r w:rsidRPr="001618D0">
        <w:rPr>
          <w:rFonts w:ascii="YaHei Consolas Hybrid" w:eastAsia="YaHei Consolas Hybrid" w:hAnsi="YaHei Consolas Hybrid" w:cs="Segoe UI"/>
          <w:color w:val="4E4E4E"/>
          <w:sz w:val="18"/>
          <w:szCs w:val="18"/>
        </w:rPr>
        <w:t>rson</w:t>
      </w:r>
      <w:r w:rsidRPr="001618D0">
        <w:rPr>
          <w:rFonts w:ascii="YaHei Consolas Hybrid" w:eastAsia="YaHei Consolas Hybrid" w:hAnsi="YaHei Consolas Hybrid" w:cs="Segoe UI" w:hint="eastAsia"/>
          <w:color w:val="4E4E4E"/>
          <w:sz w:val="18"/>
          <w:szCs w:val="18"/>
        </w:rPr>
        <w:t>的预定义可以很方便</w:t>
      </w:r>
    </w:p>
    <w:p w:rsidR="001618D0" w:rsidRPr="001618D0" w:rsidRDefault="001618D0" w:rsidP="001618D0">
      <w:pPr>
        <w:numPr>
          <w:ilvl w:val="0"/>
          <w:numId w:val="4"/>
        </w:numPr>
        <w:shd w:val="clear" w:color="auto" w:fill="FFFFFF"/>
        <w:spacing w:line="285" w:lineRule="atLeast"/>
        <w:ind w:left="600"/>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color w:val="4E4E4E"/>
          <w:sz w:val="18"/>
          <w:szCs w:val="18"/>
        </w:rPr>
        <w:t>PushUP(int rt)</w:t>
      </w:r>
      <w:r w:rsidRPr="001618D0">
        <w:rPr>
          <w:rFonts w:ascii="YaHei Consolas Hybrid" w:eastAsia="YaHei Consolas Hybrid" w:hAnsi="YaHei Consolas Hybrid" w:cs="Segoe UI" w:hint="eastAsia"/>
          <w:color w:val="4E4E4E"/>
          <w:sz w:val="18"/>
          <w:szCs w:val="18"/>
        </w:rPr>
        <w:t>是把当前结点的信息更新到父结点</w:t>
      </w:r>
    </w:p>
    <w:p w:rsidR="001618D0" w:rsidRPr="001618D0" w:rsidRDefault="001618D0" w:rsidP="001618D0">
      <w:pPr>
        <w:numPr>
          <w:ilvl w:val="0"/>
          <w:numId w:val="4"/>
        </w:numPr>
        <w:shd w:val="clear" w:color="auto" w:fill="FFFFFF"/>
        <w:spacing w:line="285" w:lineRule="atLeast"/>
        <w:ind w:left="600"/>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color w:val="4E4E4E"/>
          <w:sz w:val="18"/>
          <w:szCs w:val="18"/>
        </w:rPr>
        <w:t>PushDown(int rt)</w:t>
      </w:r>
      <w:r w:rsidRPr="001618D0">
        <w:rPr>
          <w:rFonts w:ascii="YaHei Consolas Hybrid" w:eastAsia="YaHei Consolas Hybrid" w:hAnsi="YaHei Consolas Hybrid" w:cs="Segoe UI" w:hint="eastAsia"/>
          <w:color w:val="4E4E4E"/>
          <w:sz w:val="18"/>
          <w:szCs w:val="18"/>
        </w:rPr>
        <w:t>是把当前结点的信息更新给儿子结点</w:t>
      </w:r>
    </w:p>
    <w:p w:rsidR="001618D0" w:rsidRPr="001618D0" w:rsidRDefault="001618D0" w:rsidP="001618D0">
      <w:pPr>
        <w:numPr>
          <w:ilvl w:val="0"/>
          <w:numId w:val="4"/>
        </w:numPr>
        <w:shd w:val="clear" w:color="auto" w:fill="FFFFFF"/>
        <w:spacing w:line="285" w:lineRule="atLeast"/>
        <w:ind w:left="600"/>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color w:val="4E4E4E"/>
          <w:sz w:val="18"/>
          <w:szCs w:val="18"/>
        </w:rPr>
        <w:t>rt</w:t>
      </w:r>
      <w:r w:rsidRPr="001618D0">
        <w:rPr>
          <w:rFonts w:ascii="YaHei Consolas Hybrid" w:eastAsia="YaHei Consolas Hybrid" w:hAnsi="YaHei Consolas Hybrid" w:cs="Segoe UI" w:hint="eastAsia"/>
          <w:color w:val="4E4E4E"/>
          <w:sz w:val="18"/>
          <w:szCs w:val="18"/>
        </w:rPr>
        <w:t>表示当前子树的根</w:t>
      </w:r>
      <w:r w:rsidRPr="001618D0">
        <w:rPr>
          <w:rFonts w:ascii="YaHei Consolas Hybrid" w:eastAsia="YaHei Consolas Hybrid" w:hAnsi="YaHei Consolas Hybrid" w:cs="Segoe UI"/>
          <w:color w:val="4E4E4E"/>
          <w:sz w:val="18"/>
          <w:szCs w:val="18"/>
        </w:rPr>
        <w:t>(root),</w:t>
      </w:r>
      <w:r w:rsidRPr="001618D0">
        <w:rPr>
          <w:rFonts w:ascii="YaHei Consolas Hybrid" w:eastAsia="YaHei Consolas Hybrid" w:hAnsi="YaHei Consolas Hybrid" w:cs="Segoe UI" w:hint="eastAsia"/>
          <w:color w:val="4E4E4E"/>
          <w:sz w:val="18"/>
          <w:szCs w:val="18"/>
        </w:rPr>
        <w:t>也就是当前所在的结点</w:t>
      </w:r>
    </w:p>
    <w:p w:rsidR="001618D0" w:rsidRPr="001618D0" w:rsidRDefault="001618D0" w:rsidP="001618D0">
      <w:pPr>
        <w:shd w:val="clear" w:color="auto" w:fill="FFFFFF"/>
        <w:spacing w:after="192" w:line="285" w:lineRule="atLeast"/>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hint="eastAsia"/>
          <w:color w:val="4E4E4E"/>
          <w:sz w:val="18"/>
          <w:szCs w:val="18"/>
        </w:rPr>
        <w:t>整理这些题目后我觉得线段树的题目整体上可以分成以下四个部分</w:t>
      </w:r>
      <w:r w:rsidRPr="001618D0">
        <w:rPr>
          <w:rFonts w:ascii="YaHei Consolas Hybrid" w:eastAsia="YaHei Consolas Hybrid" w:hAnsi="YaHei Consolas Hybrid" w:cs="Segoe UI"/>
          <w:color w:val="4E4E4E"/>
          <w:sz w:val="18"/>
          <w:szCs w:val="18"/>
        </w:rPr>
        <w:t>:</w:t>
      </w:r>
    </w:p>
    <w:p w:rsidR="001618D0" w:rsidRPr="001618D0" w:rsidRDefault="001618D0" w:rsidP="001618D0">
      <w:pPr>
        <w:numPr>
          <w:ilvl w:val="0"/>
          <w:numId w:val="6"/>
        </w:numPr>
        <w:shd w:val="clear" w:color="auto" w:fill="FFFFFF"/>
        <w:spacing w:line="285" w:lineRule="atLeast"/>
        <w:ind w:left="600"/>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hint="eastAsia"/>
          <w:color w:val="FF0000"/>
          <w:sz w:val="18"/>
          <w:szCs w:val="18"/>
        </w:rPr>
        <w:t>单点更新</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最最基础的线段树</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只更新叶子节点</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然后把信息用</w:t>
      </w:r>
      <w:r w:rsidRPr="001618D0">
        <w:rPr>
          <w:rFonts w:ascii="YaHei Consolas Hybrid" w:eastAsia="YaHei Consolas Hybrid" w:hAnsi="YaHei Consolas Hybrid" w:cs="Segoe UI"/>
          <w:color w:val="4E4E4E"/>
          <w:sz w:val="18"/>
          <w:szCs w:val="18"/>
        </w:rPr>
        <w:t>PushUP(int r)</w:t>
      </w:r>
      <w:r w:rsidRPr="001618D0">
        <w:rPr>
          <w:rFonts w:ascii="YaHei Consolas Hybrid" w:eastAsia="YaHei Consolas Hybrid" w:hAnsi="YaHei Consolas Hybrid" w:cs="Segoe UI" w:hint="eastAsia"/>
          <w:color w:val="4E4E4E"/>
          <w:sz w:val="18"/>
          <w:szCs w:val="18"/>
        </w:rPr>
        <w:t>这个函数更新上来</w:t>
      </w:r>
    </w:p>
    <w:p w:rsidR="001618D0" w:rsidRPr="001618D0" w:rsidRDefault="001618D0"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7" w:history="1">
        <w:r w:rsidRPr="001618D0">
          <w:rPr>
            <w:rStyle w:val="a3"/>
            <w:rFonts w:ascii="YaHei Consolas Hybrid" w:eastAsia="YaHei Consolas Hybrid" w:hAnsi="YaHei Consolas Hybrid" w:cs="Segoe UI"/>
            <w:color w:val="0071BB"/>
            <w:sz w:val="18"/>
            <w:szCs w:val="18"/>
          </w:rPr>
          <w:t xml:space="preserve">hdu1166 </w:t>
        </w:r>
        <w:r w:rsidRPr="001618D0">
          <w:rPr>
            <w:rStyle w:val="a3"/>
            <w:rFonts w:ascii="YaHei Consolas Hybrid" w:eastAsia="YaHei Consolas Hybrid" w:hAnsi="YaHei Consolas Hybrid" w:cs="Segoe UI" w:hint="eastAsia"/>
            <w:color w:val="0071BB"/>
            <w:sz w:val="18"/>
            <w:szCs w:val="18"/>
          </w:rPr>
          <w:t>敌兵布阵</w:t>
        </w:r>
      </w:hyperlink>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题意</w:t>
      </w:r>
      <w:r w:rsidRPr="001618D0">
        <w:rPr>
          <w:rFonts w:ascii="YaHei Consolas Hybrid" w:eastAsia="YaHei Consolas Hybrid" w:hAnsi="YaHei Consolas Hybrid" w:cs="Segoe UI"/>
          <w:color w:val="4E4E4E"/>
          <w:sz w:val="18"/>
          <w:szCs w:val="18"/>
        </w:rPr>
        <w:t>:O(-1)</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思路</w:t>
      </w:r>
      <w:r w:rsidRPr="001618D0">
        <w:rPr>
          <w:rFonts w:ascii="YaHei Consolas Hybrid" w:eastAsia="YaHei Consolas Hybrid" w:hAnsi="YaHei Consolas Hybrid" w:cs="Segoe UI"/>
          <w:color w:val="4E4E4E"/>
          <w:sz w:val="18"/>
          <w:szCs w:val="18"/>
        </w:rPr>
        <w:t>:O(-1)</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线段树功能</w:t>
      </w:r>
      <w:r w:rsidRPr="001618D0">
        <w:rPr>
          <w:rFonts w:ascii="YaHei Consolas Hybrid" w:eastAsia="YaHei Consolas Hybrid" w:hAnsi="YaHei Consolas Hybrid" w:cs="Segoe UI"/>
          <w:color w:val="4E4E4E"/>
          <w:sz w:val="18"/>
          <w:szCs w:val="18"/>
        </w:rPr>
        <w:t>:update:</w:t>
      </w:r>
      <w:r w:rsidRPr="001618D0">
        <w:rPr>
          <w:rFonts w:ascii="YaHei Consolas Hybrid" w:eastAsia="YaHei Consolas Hybrid" w:hAnsi="YaHei Consolas Hybrid" w:cs="Segoe UI" w:hint="eastAsia"/>
          <w:color w:val="4E4E4E"/>
          <w:sz w:val="18"/>
          <w:szCs w:val="18"/>
        </w:rPr>
        <w:t>单点增减</w:t>
      </w:r>
      <w:r w:rsidRPr="001618D0">
        <w:rPr>
          <w:rFonts w:ascii="YaHei Consolas Hybrid" w:eastAsia="YaHei Consolas Hybrid" w:hAnsi="YaHei Consolas Hybrid" w:cs="Segoe UI"/>
          <w:color w:val="4E4E4E"/>
          <w:sz w:val="18"/>
          <w:szCs w:val="18"/>
        </w:rPr>
        <w:t xml:space="preserve"> query:</w:t>
      </w:r>
      <w:r w:rsidRPr="001618D0">
        <w:rPr>
          <w:rFonts w:ascii="YaHei Consolas Hybrid" w:eastAsia="YaHei Consolas Hybrid" w:hAnsi="YaHei Consolas Hybrid" w:cs="Segoe UI" w:hint="eastAsia"/>
          <w:color w:val="4E4E4E"/>
          <w:sz w:val="18"/>
          <w:szCs w:val="18"/>
        </w:rPr>
        <w:t>区间求和</w:t>
      </w:r>
    </w:p>
    <w:p w:rsidR="001618D0" w:rsidRPr="001618D0" w:rsidRDefault="001618D0" w:rsidP="001618D0">
      <w:pPr>
        <w:shd w:val="clear" w:color="auto" w:fill="F3F8D7"/>
        <w:spacing w:line="285" w:lineRule="atLeast"/>
        <w:ind w:leftChars="100" w:left="210"/>
        <w:rPr>
          <w:rFonts w:ascii="YaHei Consolas Hybrid" w:eastAsia="YaHei Consolas Hybrid" w:hAnsi="YaHei Consolas Hybrid" w:cs="Segoe UI"/>
          <w:b/>
          <w:color w:val="000000"/>
          <w:sz w:val="18"/>
          <w:szCs w:val="18"/>
        </w:rPr>
      </w:pPr>
      <w:hyperlink r:id="rId8" w:anchor="examples" w:history="1">
        <w:r w:rsidRPr="001618D0">
          <w:rPr>
            <w:rStyle w:val="a3"/>
            <w:rFonts w:ascii="YaHei Consolas Hybrid" w:eastAsia="YaHei Consolas Hybrid" w:hAnsi="YaHei Consolas Hybrid" w:cs="Segoe UI"/>
            <w:b/>
            <w:color w:val="99CC00"/>
            <w:sz w:val="18"/>
            <w:szCs w:val="18"/>
            <w:vertAlign w:val="superscript"/>
          </w:rPr>
          <w:t>?</w:t>
        </w:r>
      </w:hyperlink>
      <w:hyperlink r:id="rId9" w:history="1">
        <w:r w:rsidRPr="001618D0">
          <w:rPr>
            <w:rStyle w:val="a3"/>
            <w:rFonts w:ascii="YaHei Consolas Hybrid" w:eastAsia="YaHei Consolas Hybrid" w:hAnsi="YaHei Consolas Hybrid" w:cs="Segoe UI"/>
            <w:b/>
            <w:color w:val="0071BB"/>
            <w:sz w:val="18"/>
            <w:szCs w:val="18"/>
          </w:rPr>
          <w:t>View Code</w:t>
        </w:r>
      </w:hyperlink>
      <w:r w:rsidRPr="001618D0">
        <w:rPr>
          <w:rFonts w:ascii="YaHei Consolas Hybrid" w:eastAsia="YaHei Consolas Hybrid" w:hAnsi="YaHei Consolas Hybrid" w:cs="Tahoma"/>
          <w:b/>
          <w:color w:val="000000"/>
          <w:sz w:val="18"/>
          <w:szCs w:val="18"/>
        </w:rPr>
        <w:t> CPP</w:t>
      </w:r>
    </w:p>
    <w:tbl>
      <w:tblPr>
        <w:tblW w:w="7920" w:type="dxa"/>
        <w:jc w:val="center"/>
        <w:tblLayout w:type="fixed"/>
        <w:tblCellMar>
          <w:left w:w="0" w:type="dxa"/>
          <w:right w:w="0" w:type="dxa"/>
        </w:tblCellMar>
        <w:tblLook w:val="04A0" w:firstRow="1" w:lastRow="0" w:firstColumn="1" w:lastColumn="0" w:noHBand="0" w:noVBand="1"/>
      </w:tblPr>
      <w:tblGrid>
        <w:gridCol w:w="422"/>
        <w:gridCol w:w="7498"/>
      </w:tblGrid>
      <w:tr w:rsidR="001618D0" w:rsidRPr="001618D0" w:rsidTr="001618D0">
        <w:trPr>
          <w:jc w:val="center"/>
        </w:trPr>
        <w:tc>
          <w:tcPr>
            <w:tcW w:w="225" w:type="dxa"/>
            <w:shd w:val="clear" w:color="auto" w:fill="DDEEFF"/>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17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58</w:t>
            </w:r>
          </w:p>
        </w:tc>
        <w:tc>
          <w:tcPr>
            <w:tcW w:w="4000" w:type="dxa"/>
            <w:shd w:val="clear" w:color="auto" w:fill="EEEEEE"/>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lastRenderedPageBreak/>
              <w:t>#include &lt;cstdio&gt;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 </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lson l , m , rt &lt;&lt;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rson m + 1 , r , rt &lt;&lt; 1 |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const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maxn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55555</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lastRenderedPageBreak/>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p,</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add,</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add</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p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p , add , 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p , add , 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&amp;&amp;</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ret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ret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R </w:t>
            </w:r>
            <w:r w:rsidRPr="001618D0">
              <w:rPr>
                <w:rFonts w:ascii="YaHei Consolas Hybrid" w:eastAsia="YaHei Consolas Hybrid" w:hAnsi="YaHei Consolas Hybrid" w:cs="Segoe UI"/>
                <w:color w:val="000080"/>
                <w:sz w:val="18"/>
                <w:szCs w:val="18"/>
              </w:rPr>
              <w:t>&gt;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ret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ret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T , n</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for</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cas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cas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T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cas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printf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"Case %d:</w:t>
            </w:r>
            <w:r w:rsidRPr="001618D0">
              <w:rPr>
                <w:rFonts w:ascii="YaHei Consolas Hybrid" w:eastAsia="YaHei Consolas Hybrid" w:hAnsi="YaHei Consolas Hybrid" w:cs="Segoe UI"/>
                <w:b/>
                <w:color w:val="000099"/>
                <w:sz w:val="18"/>
                <w:szCs w:val="18"/>
              </w:rPr>
              <w:t>\n</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Courier New"/>
                <w:sz w:val="18"/>
                <w:szCs w:val="18"/>
              </w:rPr>
              <w:t>,cas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char</w:t>
            </w:r>
            <w:r w:rsidRPr="001618D0">
              <w:rPr>
                <w:rFonts w:ascii="YaHei Consolas Hybrid" w:eastAsia="YaHei Consolas Hybrid" w:hAnsi="YaHei Consolas Hybrid" w:cs="Courier New"/>
                <w:sz w:val="18"/>
                <w:szCs w:val="18"/>
              </w:rPr>
              <w:t xml:space="preserve"> op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10</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while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"%s"</w:t>
            </w:r>
            <w:r w:rsidRPr="001618D0">
              <w:rPr>
                <w:rFonts w:ascii="YaHei Consolas Hybrid" w:eastAsia="YaHei Consolas Hybrid" w:hAnsi="YaHei Consolas Hybrid" w:cs="Courier New"/>
                <w:sz w:val="18"/>
                <w:szCs w:val="18"/>
              </w:rPr>
              <w:t>,op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op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break</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a , b</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a,</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b</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op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'Q'</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printf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Segoe UI"/>
                <w:b/>
                <w:color w:val="000099"/>
                <w:sz w:val="18"/>
                <w:szCs w:val="18"/>
              </w:rPr>
              <w:t>\n</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Courier New"/>
                <w:sz w:val="18"/>
                <w:szCs w:val="18"/>
              </w:rPr>
              <w:t>,query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a , b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op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a ,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b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a , b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tc>
      </w:tr>
    </w:tbl>
    <w:p w:rsidR="001618D0" w:rsidRPr="001618D0" w:rsidRDefault="001618D0"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10" w:history="1">
        <w:r w:rsidRPr="001618D0">
          <w:rPr>
            <w:rStyle w:val="a3"/>
            <w:rFonts w:ascii="YaHei Consolas Hybrid" w:eastAsia="YaHei Consolas Hybrid" w:hAnsi="YaHei Consolas Hybrid" w:cs="Segoe UI"/>
            <w:color w:val="0071BB"/>
            <w:sz w:val="18"/>
            <w:szCs w:val="18"/>
          </w:rPr>
          <w:t>hdu1754 I Hate It</w:t>
        </w:r>
      </w:hyperlink>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题意</w:t>
      </w:r>
      <w:r w:rsidRPr="001618D0">
        <w:rPr>
          <w:rFonts w:ascii="YaHei Consolas Hybrid" w:eastAsia="YaHei Consolas Hybrid" w:hAnsi="YaHei Consolas Hybrid" w:cs="Segoe UI"/>
          <w:color w:val="4E4E4E"/>
          <w:sz w:val="18"/>
          <w:szCs w:val="18"/>
        </w:rPr>
        <w:t>:O(-1)</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思路</w:t>
      </w:r>
      <w:r w:rsidRPr="001618D0">
        <w:rPr>
          <w:rFonts w:ascii="YaHei Consolas Hybrid" w:eastAsia="YaHei Consolas Hybrid" w:hAnsi="YaHei Consolas Hybrid" w:cs="Segoe UI"/>
          <w:color w:val="4E4E4E"/>
          <w:sz w:val="18"/>
          <w:szCs w:val="18"/>
        </w:rPr>
        <w:t>:O(-1)</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线段树功能</w:t>
      </w:r>
      <w:r w:rsidRPr="001618D0">
        <w:rPr>
          <w:rFonts w:ascii="YaHei Consolas Hybrid" w:eastAsia="YaHei Consolas Hybrid" w:hAnsi="YaHei Consolas Hybrid" w:cs="Segoe UI"/>
          <w:color w:val="4E4E4E"/>
          <w:sz w:val="18"/>
          <w:szCs w:val="18"/>
        </w:rPr>
        <w:t>:update:</w:t>
      </w:r>
      <w:r w:rsidRPr="001618D0">
        <w:rPr>
          <w:rFonts w:ascii="YaHei Consolas Hybrid" w:eastAsia="YaHei Consolas Hybrid" w:hAnsi="YaHei Consolas Hybrid" w:cs="Segoe UI" w:hint="eastAsia"/>
          <w:color w:val="4E4E4E"/>
          <w:sz w:val="18"/>
          <w:szCs w:val="18"/>
        </w:rPr>
        <w:t>单点替换</w:t>
      </w:r>
      <w:r w:rsidRPr="001618D0">
        <w:rPr>
          <w:rFonts w:ascii="YaHei Consolas Hybrid" w:eastAsia="YaHei Consolas Hybrid" w:hAnsi="YaHei Consolas Hybrid" w:cs="Segoe UI"/>
          <w:color w:val="4E4E4E"/>
          <w:sz w:val="18"/>
          <w:szCs w:val="18"/>
        </w:rPr>
        <w:t xml:space="preserve"> query:</w:t>
      </w:r>
      <w:r w:rsidRPr="001618D0">
        <w:rPr>
          <w:rFonts w:ascii="YaHei Consolas Hybrid" w:eastAsia="YaHei Consolas Hybrid" w:hAnsi="YaHei Consolas Hybrid" w:cs="Segoe UI" w:hint="eastAsia"/>
          <w:color w:val="4E4E4E"/>
          <w:sz w:val="18"/>
          <w:szCs w:val="18"/>
        </w:rPr>
        <w:t>区间最值</w:t>
      </w:r>
    </w:p>
    <w:p w:rsidR="001618D0" w:rsidRPr="001618D0" w:rsidRDefault="001618D0" w:rsidP="001618D0">
      <w:pPr>
        <w:shd w:val="clear" w:color="auto" w:fill="F3F8D7"/>
        <w:spacing w:line="285" w:lineRule="atLeast"/>
        <w:ind w:leftChars="100" w:left="210"/>
        <w:rPr>
          <w:rFonts w:ascii="YaHei Consolas Hybrid" w:eastAsia="YaHei Consolas Hybrid" w:hAnsi="YaHei Consolas Hybrid" w:cs="Segoe UI"/>
          <w:b/>
          <w:color w:val="000000"/>
          <w:sz w:val="18"/>
          <w:szCs w:val="18"/>
        </w:rPr>
      </w:pPr>
      <w:hyperlink r:id="rId11" w:anchor="examples" w:history="1">
        <w:r w:rsidRPr="001618D0">
          <w:rPr>
            <w:rStyle w:val="a3"/>
            <w:rFonts w:ascii="YaHei Consolas Hybrid" w:eastAsia="YaHei Consolas Hybrid" w:hAnsi="YaHei Consolas Hybrid" w:cs="Segoe UI"/>
            <w:b/>
            <w:color w:val="99CC00"/>
            <w:sz w:val="18"/>
            <w:szCs w:val="18"/>
            <w:vertAlign w:val="superscript"/>
          </w:rPr>
          <w:t>?</w:t>
        </w:r>
      </w:hyperlink>
      <w:hyperlink r:id="rId12" w:history="1">
        <w:r w:rsidRPr="001618D0">
          <w:rPr>
            <w:rStyle w:val="a3"/>
            <w:rFonts w:ascii="YaHei Consolas Hybrid" w:eastAsia="YaHei Consolas Hybrid" w:hAnsi="YaHei Consolas Hybrid" w:cs="Segoe UI"/>
            <w:b/>
            <w:color w:val="0071BB"/>
            <w:sz w:val="18"/>
            <w:szCs w:val="18"/>
          </w:rPr>
          <w:t>View Code</w:t>
        </w:r>
      </w:hyperlink>
      <w:r w:rsidRPr="001618D0">
        <w:rPr>
          <w:rFonts w:ascii="YaHei Consolas Hybrid" w:eastAsia="YaHei Consolas Hybrid" w:hAnsi="YaHei Consolas Hybrid" w:cs="Tahoma"/>
          <w:b/>
          <w:color w:val="000000"/>
          <w:sz w:val="18"/>
          <w:szCs w:val="18"/>
        </w:rPr>
        <w:t> CPP</w:t>
      </w:r>
    </w:p>
    <w:tbl>
      <w:tblPr>
        <w:tblW w:w="7920" w:type="dxa"/>
        <w:jc w:val="center"/>
        <w:tblLayout w:type="fixed"/>
        <w:tblCellMar>
          <w:left w:w="0" w:type="dxa"/>
          <w:right w:w="0" w:type="dxa"/>
        </w:tblCellMar>
        <w:tblLook w:val="04A0" w:firstRow="1" w:lastRow="0" w:firstColumn="1" w:lastColumn="0" w:noHBand="0" w:noVBand="1"/>
      </w:tblPr>
      <w:tblGrid>
        <w:gridCol w:w="422"/>
        <w:gridCol w:w="7498"/>
      </w:tblGrid>
      <w:tr w:rsidR="001618D0" w:rsidRPr="001618D0" w:rsidTr="001618D0">
        <w:trPr>
          <w:jc w:val="center"/>
        </w:trPr>
        <w:tc>
          <w:tcPr>
            <w:tcW w:w="225" w:type="dxa"/>
            <w:shd w:val="clear" w:color="auto" w:fill="DDEEFF"/>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40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55</w:t>
            </w:r>
          </w:p>
        </w:tc>
        <w:tc>
          <w:tcPr>
            <w:tcW w:w="4000" w:type="dxa"/>
            <w:shd w:val="clear" w:color="auto" w:fill="EEEEEE"/>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lastRenderedPageBreak/>
              <w:t>#include &lt;cstdio&gt;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&lt;algorithm&gt;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using</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namespace</w:t>
            </w:r>
            <w:r w:rsidRPr="001618D0">
              <w:rPr>
                <w:rFonts w:ascii="YaHei Consolas Hybrid" w:eastAsia="YaHei Consolas Hybrid" w:hAnsi="YaHei Consolas Hybrid" w:cs="Courier New"/>
                <w:sz w:val="18"/>
                <w:szCs w:val="18"/>
              </w:rPr>
              <w:t xml:space="preserve"> std</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 </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lson l , m , rt &lt;&lt;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rson m + 1 , r , rt &lt;&lt; 1 |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const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maxn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222222</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p,</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sc,</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sc</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p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p , sc , 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p , sc , 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&amp;&amp;</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ret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ret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ret ,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R </w:t>
            </w:r>
            <w:r w:rsidRPr="001618D0">
              <w:rPr>
                <w:rFonts w:ascii="YaHei Consolas Hybrid" w:eastAsia="YaHei Consolas Hybrid" w:hAnsi="YaHei Consolas Hybrid" w:cs="Segoe UI"/>
                <w:color w:val="000080"/>
                <w:sz w:val="18"/>
                <w:szCs w:val="18"/>
              </w:rPr>
              <w:t>&gt;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ret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ret ,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lastRenderedPageBreak/>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ret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n , m</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while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n,</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while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char</w:t>
            </w:r>
            <w:r w:rsidRPr="001618D0">
              <w:rPr>
                <w:rFonts w:ascii="YaHei Consolas Hybrid" w:eastAsia="YaHei Consolas Hybrid" w:hAnsi="YaHei Consolas Hybrid" w:cs="Courier New"/>
                <w:sz w:val="18"/>
                <w:szCs w:val="18"/>
              </w:rPr>
              <w:t xml:space="preserve"> op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a , b</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"%s%d%d"</w:t>
            </w:r>
            <w:r w:rsidRPr="001618D0">
              <w:rPr>
                <w:rFonts w:ascii="YaHei Consolas Hybrid" w:eastAsia="YaHei Consolas Hybrid" w:hAnsi="YaHei Consolas Hybrid" w:cs="Courier New"/>
                <w:sz w:val="18"/>
                <w:szCs w:val="18"/>
              </w:rPr>
              <w:t>,op,</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a,</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b</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op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'Q'</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printf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Segoe UI"/>
                <w:b/>
                <w:color w:val="000099"/>
                <w:sz w:val="18"/>
                <w:szCs w:val="18"/>
              </w:rPr>
              <w:t>\n</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Courier New"/>
                <w:sz w:val="18"/>
                <w:szCs w:val="18"/>
              </w:rPr>
              <w:t>,query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a , b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a , b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tc>
      </w:tr>
    </w:tbl>
    <w:p w:rsidR="001618D0" w:rsidRPr="001618D0" w:rsidRDefault="001618D0"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13" w:history="1">
        <w:r w:rsidRPr="001618D0">
          <w:rPr>
            <w:rStyle w:val="a3"/>
            <w:rFonts w:ascii="YaHei Consolas Hybrid" w:eastAsia="YaHei Consolas Hybrid" w:hAnsi="YaHei Consolas Hybrid" w:cs="Segoe UI"/>
            <w:color w:val="0071BB"/>
            <w:sz w:val="18"/>
            <w:szCs w:val="18"/>
          </w:rPr>
          <w:t>hdu1394 Minimum Inversion Number</w:t>
        </w:r>
      </w:hyperlink>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题意</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求</w:t>
      </w:r>
      <w:r w:rsidRPr="001618D0">
        <w:rPr>
          <w:rFonts w:ascii="YaHei Consolas Hybrid" w:eastAsia="YaHei Consolas Hybrid" w:hAnsi="YaHei Consolas Hybrid" w:cs="Segoe UI"/>
          <w:color w:val="4E4E4E"/>
          <w:sz w:val="18"/>
          <w:szCs w:val="18"/>
        </w:rPr>
        <w:t>Inversion</w:t>
      </w:r>
      <w:r w:rsidRPr="001618D0">
        <w:rPr>
          <w:rFonts w:ascii="YaHei Consolas Hybrid" w:eastAsia="YaHei Consolas Hybrid" w:hAnsi="YaHei Consolas Hybrid" w:cs="Segoe UI" w:hint="eastAsia"/>
          <w:color w:val="4E4E4E"/>
          <w:sz w:val="18"/>
          <w:szCs w:val="18"/>
        </w:rPr>
        <w:t>后的最小逆序数</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思路</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用</w:t>
      </w:r>
      <w:r w:rsidRPr="001618D0">
        <w:rPr>
          <w:rFonts w:ascii="YaHei Consolas Hybrid" w:eastAsia="YaHei Consolas Hybrid" w:hAnsi="YaHei Consolas Hybrid" w:cs="Segoe UI"/>
          <w:color w:val="4E4E4E"/>
          <w:sz w:val="18"/>
          <w:szCs w:val="18"/>
        </w:rPr>
        <w:t>O(nlogn)</w:t>
      </w:r>
      <w:r w:rsidRPr="001618D0">
        <w:rPr>
          <w:rFonts w:ascii="YaHei Consolas Hybrid" w:eastAsia="YaHei Consolas Hybrid" w:hAnsi="YaHei Consolas Hybrid" w:cs="Segoe UI" w:hint="eastAsia"/>
          <w:color w:val="4E4E4E"/>
          <w:sz w:val="18"/>
          <w:szCs w:val="18"/>
        </w:rPr>
        <w:t>复杂度求出最初逆序数后</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就可以用</w:t>
      </w:r>
      <w:r w:rsidRPr="001618D0">
        <w:rPr>
          <w:rFonts w:ascii="YaHei Consolas Hybrid" w:eastAsia="YaHei Consolas Hybrid" w:hAnsi="YaHei Consolas Hybrid" w:cs="Segoe UI"/>
          <w:color w:val="4E4E4E"/>
          <w:sz w:val="18"/>
          <w:szCs w:val="18"/>
        </w:rPr>
        <w:t>O(1)</w:t>
      </w:r>
      <w:r w:rsidRPr="001618D0">
        <w:rPr>
          <w:rFonts w:ascii="YaHei Consolas Hybrid" w:eastAsia="YaHei Consolas Hybrid" w:hAnsi="YaHei Consolas Hybrid" w:cs="Segoe UI" w:hint="eastAsia"/>
          <w:color w:val="4E4E4E"/>
          <w:sz w:val="18"/>
          <w:szCs w:val="18"/>
        </w:rPr>
        <w:t>的复杂度分别递推出其他解</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线段树功能</w:t>
      </w:r>
      <w:r w:rsidRPr="001618D0">
        <w:rPr>
          <w:rFonts w:ascii="YaHei Consolas Hybrid" w:eastAsia="YaHei Consolas Hybrid" w:hAnsi="YaHei Consolas Hybrid" w:cs="Segoe UI"/>
          <w:color w:val="4E4E4E"/>
          <w:sz w:val="18"/>
          <w:szCs w:val="18"/>
        </w:rPr>
        <w:t>:update:</w:t>
      </w:r>
      <w:r w:rsidRPr="001618D0">
        <w:rPr>
          <w:rFonts w:ascii="YaHei Consolas Hybrid" w:eastAsia="YaHei Consolas Hybrid" w:hAnsi="YaHei Consolas Hybrid" w:cs="Segoe UI" w:hint="eastAsia"/>
          <w:color w:val="4E4E4E"/>
          <w:sz w:val="18"/>
          <w:szCs w:val="18"/>
        </w:rPr>
        <w:t>单点增减</w:t>
      </w:r>
      <w:r w:rsidRPr="001618D0">
        <w:rPr>
          <w:rFonts w:ascii="YaHei Consolas Hybrid" w:eastAsia="YaHei Consolas Hybrid" w:hAnsi="YaHei Consolas Hybrid" w:cs="Segoe UI"/>
          <w:color w:val="4E4E4E"/>
          <w:sz w:val="18"/>
          <w:szCs w:val="18"/>
        </w:rPr>
        <w:t xml:space="preserve"> query:</w:t>
      </w:r>
      <w:r w:rsidRPr="001618D0">
        <w:rPr>
          <w:rFonts w:ascii="YaHei Consolas Hybrid" w:eastAsia="YaHei Consolas Hybrid" w:hAnsi="YaHei Consolas Hybrid" w:cs="Segoe UI" w:hint="eastAsia"/>
          <w:color w:val="4E4E4E"/>
          <w:sz w:val="18"/>
          <w:szCs w:val="18"/>
        </w:rPr>
        <w:t>区间求和</w:t>
      </w:r>
    </w:p>
    <w:p w:rsidR="001618D0" w:rsidRPr="001618D0" w:rsidRDefault="001618D0" w:rsidP="001618D0">
      <w:pPr>
        <w:shd w:val="clear" w:color="auto" w:fill="F3F8D7"/>
        <w:spacing w:line="285" w:lineRule="atLeast"/>
        <w:ind w:leftChars="100" w:left="210"/>
        <w:rPr>
          <w:rFonts w:ascii="YaHei Consolas Hybrid" w:eastAsia="YaHei Consolas Hybrid" w:hAnsi="YaHei Consolas Hybrid" w:cs="Segoe UI"/>
          <w:b/>
          <w:color w:val="000000"/>
          <w:sz w:val="18"/>
          <w:szCs w:val="18"/>
        </w:rPr>
      </w:pPr>
      <w:hyperlink r:id="rId14" w:anchor="examples" w:history="1">
        <w:r w:rsidRPr="001618D0">
          <w:rPr>
            <w:rStyle w:val="a3"/>
            <w:rFonts w:ascii="YaHei Consolas Hybrid" w:eastAsia="YaHei Consolas Hybrid" w:hAnsi="YaHei Consolas Hybrid" w:cs="Segoe UI"/>
            <w:b/>
            <w:color w:val="99CC00"/>
            <w:sz w:val="18"/>
            <w:szCs w:val="18"/>
            <w:vertAlign w:val="superscript"/>
          </w:rPr>
          <w:t>?</w:t>
        </w:r>
      </w:hyperlink>
      <w:hyperlink r:id="rId15" w:history="1">
        <w:r w:rsidRPr="001618D0">
          <w:rPr>
            <w:rStyle w:val="a3"/>
            <w:rFonts w:ascii="YaHei Consolas Hybrid" w:eastAsia="YaHei Consolas Hybrid" w:hAnsi="YaHei Consolas Hybrid" w:cs="Segoe UI"/>
            <w:b/>
            <w:color w:val="0071BB"/>
            <w:sz w:val="18"/>
            <w:szCs w:val="18"/>
          </w:rPr>
          <w:t>View Code</w:t>
        </w:r>
      </w:hyperlink>
      <w:r w:rsidRPr="001618D0">
        <w:rPr>
          <w:rFonts w:ascii="YaHei Consolas Hybrid" w:eastAsia="YaHei Consolas Hybrid" w:hAnsi="YaHei Consolas Hybrid" w:cs="Tahoma"/>
          <w:b/>
          <w:color w:val="000000"/>
          <w:sz w:val="18"/>
          <w:szCs w:val="18"/>
        </w:rPr>
        <w:t> CPP</w:t>
      </w:r>
    </w:p>
    <w:tbl>
      <w:tblPr>
        <w:tblW w:w="7920" w:type="dxa"/>
        <w:jc w:val="center"/>
        <w:tblLayout w:type="fixed"/>
        <w:tblCellMar>
          <w:left w:w="0" w:type="dxa"/>
          <w:right w:w="0" w:type="dxa"/>
        </w:tblCellMar>
        <w:tblLook w:val="04A0" w:firstRow="1" w:lastRow="0" w:firstColumn="1" w:lastColumn="0" w:noHBand="0" w:noVBand="1"/>
      </w:tblPr>
      <w:tblGrid>
        <w:gridCol w:w="422"/>
        <w:gridCol w:w="7498"/>
      </w:tblGrid>
      <w:tr w:rsidR="001618D0" w:rsidRPr="001618D0" w:rsidTr="001618D0">
        <w:trPr>
          <w:jc w:val="center"/>
        </w:trPr>
        <w:tc>
          <w:tcPr>
            <w:tcW w:w="225" w:type="dxa"/>
            <w:shd w:val="clear" w:color="auto" w:fill="DDEEFF"/>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23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58</w:t>
            </w:r>
          </w:p>
        </w:tc>
        <w:tc>
          <w:tcPr>
            <w:tcW w:w="4000" w:type="dxa"/>
            <w:shd w:val="clear" w:color="auto" w:fill="EEEEEE"/>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lastRenderedPageBreak/>
              <w:t>#include &lt;cstdio&gt;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&lt;algorithm&gt;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using</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namespace</w:t>
            </w:r>
            <w:r w:rsidRPr="001618D0">
              <w:rPr>
                <w:rFonts w:ascii="YaHei Consolas Hybrid" w:eastAsia="YaHei Consolas Hybrid" w:hAnsi="YaHei Consolas Hybrid" w:cs="Courier New"/>
                <w:sz w:val="18"/>
                <w:szCs w:val="18"/>
              </w:rPr>
              <w:t xml:space="preserve"> std</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 </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lson l , m , rt &lt;&lt;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rson m + 1 , r , rt &lt;&lt; 1 |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const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maxn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5555</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p,</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lastRenderedPageBreak/>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p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p , 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p , 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&amp;&amp;</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ret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ret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R </w:t>
            </w:r>
            <w:r w:rsidRPr="001618D0">
              <w:rPr>
                <w:rFonts w:ascii="YaHei Consolas Hybrid" w:eastAsia="YaHei Consolas Hybrid" w:hAnsi="YaHei Consolas Hybrid" w:cs="Segoe UI"/>
                <w:color w:val="000080"/>
                <w:sz w:val="18"/>
                <w:szCs w:val="18"/>
              </w:rPr>
              <w:t>&gt;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ret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ret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n</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while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 n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sum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for</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n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 xml:space="preserve">sum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n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 n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 n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ret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for</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n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 xml:space="preserve">sum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n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 xml:space="preserve">ret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min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ret ,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printf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Segoe UI"/>
                <w:b/>
                <w:color w:val="000099"/>
                <w:sz w:val="18"/>
                <w:szCs w:val="18"/>
              </w:rPr>
              <w:t>\n</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Courier New"/>
                <w:sz w:val="18"/>
                <w:szCs w:val="18"/>
              </w:rPr>
              <w:t>,ret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tc>
      </w:tr>
    </w:tbl>
    <w:p w:rsidR="001618D0" w:rsidRPr="001618D0" w:rsidRDefault="001618D0"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16" w:history="1">
        <w:r w:rsidRPr="001618D0">
          <w:rPr>
            <w:rStyle w:val="a3"/>
            <w:rFonts w:ascii="YaHei Consolas Hybrid" w:eastAsia="YaHei Consolas Hybrid" w:hAnsi="YaHei Consolas Hybrid" w:cs="Segoe UI"/>
            <w:color w:val="0071BB"/>
            <w:sz w:val="18"/>
            <w:szCs w:val="18"/>
          </w:rPr>
          <w:t>hdu2795 Billboard</w:t>
        </w:r>
      </w:hyperlink>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题意</w:t>
      </w:r>
      <w:r w:rsidRPr="001618D0">
        <w:rPr>
          <w:rFonts w:ascii="YaHei Consolas Hybrid" w:eastAsia="YaHei Consolas Hybrid" w:hAnsi="YaHei Consolas Hybrid" w:cs="Segoe UI"/>
          <w:color w:val="4E4E4E"/>
          <w:sz w:val="18"/>
          <w:szCs w:val="18"/>
        </w:rPr>
        <w:t>:h*w</w:t>
      </w:r>
      <w:r w:rsidRPr="001618D0">
        <w:rPr>
          <w:rFonts w:ascii="YaHei Consolas Hybrid" w:eastAsia="YaHei Consolas Hybrid" w:hAnsi="YaHei Consolas Hybrid" w:cs="Segoe UI" w:hint="eastAsia"/>
          <w:color w:val="4E4E4E"/>
          <w:sz w:val="18"/>
          <w:szCs w:val="18"/>
        </w:rPr>
        <w:t>的木板</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放进一些</w:t>
      </w:r>
      <w:r w:rsidRPr="001618D0">
        <w:rPr>
          <w:rFonts w:ascii="YaHei Consolas Hybrid" w:eastAsia="YaHei Consolas Hybrid" w:hAnsi="YaHei Consolas Hybrid" w:cs="Segoe UI"/>
          <w:color w:val="4E4E4E"/>
          <w:sz w:val="18"/>
          <w:szCs w:val="18"/>
        </w:rPr>
        <w:t>1*L</w:t>
      </w:r>
      <w:r w:rsidRPr="001618D0">
        <w:rPr>
          <w:rFonts w:ascii="YaHei Consolas Hybrid" w:eastAsia="YaHei Consolas Hybrid" w:hAnsi="YaHei Consolas Hybrid" w:cs="Segoe UI" w:hint="eastAsia"/>
          <w:color w:val="4E4E4E"/>
          <w:sz w:val="18"/>
          <w:szCs w:val="18"/>
        </w:rPr>
        <w:t>的物品</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求每次放</w:t>
      </w:r>
      <w:r w:rsidRPr="001618D0">
        <w:rPr>
          <w:rFonts w:ascii="YaHei Consolas Hybrid" w:eastAsia="YaHei Consolas Hybrid" w:hAnsi="YaHei Consolas Hybrid" w:cs="Segoe UI" w:hint="eastAsia"/>
          <w:b/>
          <w:color w:val="4E4E4E"/>
          <w:sz w:val="18"/>
          <w:szCs w:val="18"/>
        </w:rPr>
        <w:t>空间能容纳且最上边</w:t>
      </w:r>
      <w:r w:rsidRPr="001618D0">
        <w:rPr>
          <w:rFonts w:ascii="YaHei Consolas Hybrid" w:eastAsia="YaHei Consolas Hybrid" w:hAnsi="YaHei Consolas Hybrid" w:cs="Segoe UI" w:hint="eastAsia"/>
          <w:color w:val="4E4E4E"/>
          <w:sz w:val="18"/>
          <w:szCs w:val="18"/>
        </w:rPr>
        <w:t>的位子</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思路</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每次找到最大值的位子</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然后减去</w:t>
      </w:r>
      <w:r w:rsidRPr="001618D0">
        <w:rPr>
          <w:rFonts w:ascii="YaHei Consolas Hybrid" w:eastAsia="YaHei Consolas Hybrid" w:hAnsi="YaHei Consolas Hybrid" w:cs="Segoe UI"/>
          <w:color w:val="4E4E4E"/>
          <w:sz w:val="18"/>
          <w:szCs w:val="18"/>
        </w:rPr>
        <w:t>L</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线段树功能</w:t>
      </w:r>
      <w:r w:rsidRPr="001618D0">
        <w:rPr>
          <w:rFonts w:ascii="YaHei Consolas Hybrid" w:eastAsia="YaHei Consolas Hybrid" w:hAnsi="YaHei Consolas Hybrid" w:cs="Segoe UI"/>
          <w:color w:val="4E4E4E"/>
          <w:sz w:val="18"/>
          <w:szCs w:val="18"/>
        </w:rPr>
        <w:t>:query:</w:t>
      </w:r>
      <w:r w:rsidRPr="001618D0">
        <w:rPr>
          <w:rFonts w:ascii="YaHei Consolas Hybrid" w:eastAsia="YaHei Consolas Hybrid" w:hAnsi="YaHei Consolas Hybrid" w:cs="Segoe UI" w:hint="eastAsia"/>
          <w:color w:val="4E4E4E"/>
          <w:sz w:val="18"/>
          <w:szCs w:val="18"/>
        </w:rPr>
        <w:t>区间求最大值的位子</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直接把</w:t>
      </w:r>
      <w:r w:rsidRPr="001618D0">
        <w:rPr>
          <w:rFonts w:ascii="YaHei Consolas Hybrid" w:eastAsia="YaHei Consolas Hybrid" w:hAnsi="YaHei Consolas Hybrid" w:cs="Segoe UI"/>
          <w:color w:val="4E4E4E"/>
          <w:sz w:val="18"/>
          <w:szCs w:val="18"/>
        </w:rPr>
        <w:t>update</w:t>
      </w:r>
      <w:r w:rsidRPr="001618D0">
        <w:rPr>
          <w:rFonts w:ascii="YaHei Consolas Hybrid" w:eastAsia="YaHei Consolas Hybrid" w:hAnsi="YaHei Consolas Hybrid" w:cs="Segoe UI" w:hint="eastAsia"/>
          <w:color w:val="4E4E4E"/>
          <w:sz w:val="18"/>
          <w:szCs w:val="18"/>
        </w:rPr>
        <w:t>的操作在</w:t>
      </w:r>
      <w:r w:rsidRPr="001618D0">
        <w:rPr>
          <w:rFonts w:ascii="YaHei Consolas Hybrid" w:eastAsia="YaHei Consolas Hybrid" w:hAnsi="YaHei Consolas Hybrid" w:cs="Segoe UI"/>
          <w:color w:val="4E4E4E"/>
          <w:sz w:val="18"/>
          <w:szCs w:val="18"/>
        </w:rPr>
        <w:t>query</w:t>
      </w:r>
      <w:r w:rsidRPr="001618D0">
        <w:rPr>
          <w:rFonts w:ascii="YaHei Consolas Hybrid" w:eastAsia="YaHei Consolas Hybrid" w:hAnsi="YaHei Consolas Hybrid" w:cs="Segoe UI" w:hint="eastAsia"/>
          <w:color w:val="4E4E4E"/>
          <w:sz w:val="18"/>
          <w:szCs w:val="18"/>
        </w:rPr>
        <w:t>里做了</w:t>
      </w:r>
      <w:r w:rsidRPr="001618D0">
        <w:rPr>
          <w:rFonts w:ascii="YaHei Consolas Hybrid" w:eastAsia="YaHei Consolas Hybrid" w:hAnsi="YaHei Consolas Hybrid" w:cs="Segoe UI"/>
          <w:color w:val="4E4E4E"/>
          <w:sz w:val="18"/>
          <w:szCs w:val="18"/>
        </w:rPr>
        <w:t>)</w:t>
      </w:r>
    </w:p>
    <w:p w:rsidR="001618D0" w:rsidRPr="001618D0" w:rsidRDefault="001618D0" w:rsidP="001618D0">
      <w:pPr>
        <w:shd w:val="clear" w:color="auto" w:fill="F3F8D7"/>
        <w:spacing w:line="285" w:lineRule="atLeast"/>
        <w:ind w:leftChars="100" w:left="210"/>
        <w:rPr>
          <w:rFonts w:ascii="YaHei Consolas Hybrid" w:eastAsia="YaHei Consolas Hybrid" w:hAnsi="YaHei Consolas Hybrid" w:cs="Segoe UI"/>
          <w:b/>
          <w:color w:val="000000"/>
          <w:sz w:val="18"/>
          <w:szCs w:val="18"/>
        </w:rPr>
      </w:pPr>
      <w:hyperlink r:id="rId17" w:anchor="examples" w:history="1">
        <w:r w:rsidRPr="001618D0">
          <w:rPr>
            <w:rStyle w:val="a3"/>
            <w:rFonts w:ascii="YaHei Consolas Hybrid" w:eastAsia="YaHei Consolas Hybrid" w:hAnsi="YaHei Consolas Hybrid" w:cs="Segoe UI"/>
            <w:b/>
            <w:color w:val="99CC00"/>
            <w:sz w:val="18"/>
            <w:szCs w:val="18"/>
            <w:vertAlign w:val="superscript"/>
          </w:rPr>
          <w:t>?</w:t>
        </w:r>
      </w:hyperlink>
      <w:hyperlink r:id="rId18" w:history="1">
        <w:r w:rsidRPr="001618D0">
          <w:rPr>
            <w:rStyle w:val="a3"/>
            <w:rFonts w:ascii="YaHei Consolas Hybrid" w:eastAsia="YaHei Consolas Hybrid" w:hAnsi="YaHei Consolas Hybrid" w:cs="Segoe UI"/>
            <w:b/>
            <w:color w:val="0071BB"/>
            <w:sz w:val="18"/>
            <w:szCs w:val="18"/>
          </w:rPr>
          <w:t>View Code</w:t>
        </w:r>
      </w:hyperlink>
      <w:r w:rsidRPr="001618D0">
        <w:rPr>
          <w:rFonts w:ascii="YaHei Consolas Hybrid" w:eastAsia="YaHei Consolas Hybrid" w:hAnsi="YaHei Consolas Hybrid" w:cs="Tahoma"/>
          <w:b/>
          <w:color w:val="000000"/>
          <w:sz w:val="18"/>
          <w:szCs w:val="18"/>
        </w:rPr>
        <w:t> CPP</w:t>
      </w:r>
    </w:p>
    <w:tbl>
      <w:tblPr>
        <w:tblW w:w="7920" w:type="dxa"/>
        <w:jc w:val="center"/>
        <w:tblLayout w:type="fixed"/>
        <w:tblCellMar>
          <w:left w:w="0" w:type="dxa"/>
          <w:right w:w="0" w:type="dxa"/>
        </w:tblCellMar>
        <w:tblLook w:val="04A0" w:firstRow="1" w:lastRow="0" w:firstColumn="1" w:lastColumn="0" w:noHBand="0" w:noVBand="1"/>
      </w:tblPr>
      <w:tblGrid>
        <w:gridCol w:w="422"/>
        <w:gridCol w:w="7498"/>
      </w:tblGrid>
      <w:tr w:rsidR="001618D0" w:rsidRPr="001618D0" w:rsidTr="001618D0">
        <w:trPr>
          <w:jc w:val="center"/>
        </w:trPr>
        <w:tc>
          <w:tcPr>
            <w:tcW w:w="422" w:type="dxa"/>
            <w:shd w:val="clear" w:color="auto" w:fill="DDEEFF"/>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42</w:t>
            </w:r>
          </w:p>
        </w:tc>
        <w:tc>
          <w:tcPr>
            <w:tcW w:w="7498" w:type="dxa"/>
            <w:shd w:val="clear" w:color="auto" w:fill="EEEEEE"/>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lastRenderedPageBreak/>
              <w:t>#include &lt;cstdio&gt;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&lt;algorithm&gt;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using</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namespace</w:t>
            </w:r>
            <w:r w:rsidRPr="001618D0">
              <w:rPr>
                <w:rFonts w:ascii="YaHei Consolas Hybrid" w:eastAsia="YaHei Consolas Hybrid" w:hAnsi="YaHei Consolas Hybrid" w:cs="Courier New"/>
                <w:sz w:val="18"/>
                <w:szCs w:val="18"/>
              </w:rPr>
              <w:t xml:space="preserve"> std</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lastRenderedPageBreak/>
              <w:t> </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lson l , m , rt &lt;&lt;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rson m + 1 , r , rt &lt;&lt; 1 |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const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maxn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222222</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h , w , n</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ret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x , 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x , 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ret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while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"%d%d%d"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h,</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w,</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h </w:t>
            </w:r>
            <w:r w:rsidRPr="001618D0">
              <w:rPr>
                <w:rFonts w:ascii="YaHei Consolas Hybrid" w:eastAsia="YaHei Consolas Hybrid" w:hAnsi="YaHei Consolas Hybrid" w:cs="Segoe UI"/>
                <w:color w:val="000080"/>
                <w:sz w:val="18"/>
                <w:szCs w:val="18"/>
              </w:rPr>
              <w:t>&gt;</w:t>
            </w:r>
            <w:r w:rsidRPr="001618D0">
              <w:rPr>
                <w:rFonts w:ascii="YaHei Consolas Hybrid" w:eastAsia="YaHei Consolas Hybrid" w:hAnsi="YaHei Consolas Hybrid" w:cs="Courier New"/>
                <w:sz w:val="18"/>
                <w:szCs w:val="18"/>
              </w:rPr>
              <w:t xml:space="preserve"> 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h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n</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h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while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n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puts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printf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Segoe UI"/>
                <w:b/>
                <w:color w:val="000099"/>
                <w:sz w:val="18"/>
                <w:szCs w:val="18"/>
              </w:rPr>
              <w:t>\n</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Courier New"/>
                <w:sz w:val="18"/>
                <w:szCs w:val="18"/>
              </w:rPr>
              <w:t>,query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x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h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tc>
      </w:tr>
    </w:tbl>
    <w:p w:rsidR="001618D0" w:rsidRPr="001618D0" w:rsidRDefault="001618D0" w:rsidP="001618D0">
      <w:pPr>
        <w:numPr>
          <w:ilvl w:val="0"/>
          <w:numId w:val="6"/>
        </w:numPr>
        <w:shd w:val="clear" w:color="auto" w:fill="FFFFFF"/>
        <w:spacing w:after="192" w:line="285" w:lineRule="atLeast"/>
        <w:ind w:left="600"/>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hint="eastAsia"/>
          <w:color w:val="4E4E4E"/>
          <w:sz w:val="18"/>
          <w:szCs w:val="18"/>
        </w:rPr>
        <w:lastRenderedPageBreak/>
        <w:t>练习</w:t>
      </w:r>
      <w:r w:rsidRPr="001618D0">
        <w:rPr>
          <w:rFonts w:ascii="YaHei Consolas Hybrid" w:eastAsia="YaHei Consolas Hybrid" w:hAnsi="YaHei Consolas Hybrid" w:cs="Segoe UI"/>
          <w:color w:val="4E4E4E"/>
          <w:sz w:val="18"/>
          <w:szCs w:val="18"/>
        </w:rPr>
        <w:t>:</w:t>
      </w:r>
    </w:p>
    <w:p w:rsidR="001618D0" w:rsidRPr="001618D0" w:rsidRDefault="001618D0"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19" w:history="1">
        <w:r w:rsidRPr="001618D0">
          <w:rPr>
            <w:rStyle w:val="a3"/>
            <w:rFonts w:ascii="YaHei Consolas Hybrid" w:eastAsia="YaHei Consolas Hybrid" w:hAnsi="YaHei Consolas Hybrid" w:cs="Segoe UI"/>
            <w:color w:val="0071BB"/>
            <w:sz w:val="18"/>
            <w:szCs w:val="18"/>
          </w:rPr>
          <w:t>poj2828 Buy Tickets</w:t>
        </w:r>
      </w:hyperlink>
    </w:p>
    <w:p w:rsidR="001618D0" w:rsidRPr="001618D0" w:rsidRDefault="001618D0"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20" w:history="1">
        <w:r w:rsidRPr="001618D0">
          <w:rPr>
            <w:rStyle w:val="a3"/>
            <w:rFonts w:ascii="YaHei Consolas Hybrid" w:eastAsia="YaHei Consolas Hybrid" w:hAnsi="YaHei Consolas Hybrid" w:cs="Segoe UI"/>
            <w:color w:val="0071BB"/>
            <w:sz w:val="18"/>
            <w:szCs w:val="18"/>
          </w:rPr>
          <w:t>poj2886 Who Gets the Most Candies?</w:t>
        </w:r>
      </w:hyperlink>
    </w:p>
    <w:p w:rsidR="001618D0" w:rsidRPr="001618D0" w:rsidRDefault="001618D0" w:rsidP="001618D0">
      <w:pPr>
        <w:shd w:val="clear" w:color="auto" w:fill="FFFFFF"/>
        <w:spacing w:line="285" w:lineRule="atLeast"/>
        <w:rPr>
          <w:rFonts w:ascii="YaHei Consolas Hybrid" w:eastAsia="YaHei Consolas Hybrid" w:hAnsi="YaHei Consolas Hybrid" w:cs="Segoe UI" w:hint="eastAsia"/>
          <w:color w:val="4E4E4E"/>
          <w:sz w:val="18"/>
          <w:szCs w:val="18"/>
        </w:rPr>
      </w:pPr>
    </w:p>
    <w:p w:rsidR="001618D0" w:rsidRPr="001618D0" w:rsidRDefault="001618D0" w:rsidP="001618D0">
      <w:pPr>
        <w:numPr>
          <w:ilvl w:val="0"/>
          <w:numId w:val="6"/>
        </w:numPr>
        <w:shd w:val="clear" w:color="auto" w:fill="FFFFFF"/>
        <w:spacing w:line="285" w:lineRule="atLeast"/>
        <w:ind w:left="600"/>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hint="eastAsia"/>
          <w:color w:val="FF0000"/>
          <w:sz w:val="18"/>
          <w:szCs w:val="18"/>
        </w:rPr>
        <w:lastRenderedPageBreak/>
        <w:t>成段更新</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通常这对初学者来说是一道坎</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需要用到延迟标记</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或者说懒惰标记</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简单来说就是每次更新的时候不要更新到底</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用延迟标记使得更新延迟到下次需要更新</w:t>
      </w:r>
      <w:r w:rsidRPr="001618D0">
        <w:rPr>
          <w:rFonts w:ascii="YaHei Consolas Hybrid" w:eastAsia="YaHei Consolas Hybrid" w:hAnsi="YaHei Consolas Hybrid" w:cs="Segoe UI"/>
          <w:color w:val="4E4E4E"/>
          <w:sz w:val="18"/>
          <w:szCs w:val="18"/>
        </w:rPr>
        <w:t>or</w:t>
      </w:r>
      <w:r w:rsidRPr="001618D0">
        <w:rPr>
          <w:rFonts w:ascii="YaHei Consolas Hybrid" w:eastAsia="YaHei Consolas Hybrid" w:hAnsi="YaHei Consolas Hybrid" w:cs="Segoe UI" w:hint="eastAsia"/>
          <w:color w:val="4E4E4E"/>
          <w:sz w:val="18"/>
          <w:szCs w:val="18"/>
        </w:rPr>
        <w:t>询问到的时候</w:t>
      </w:r>
    </w:p>
    <w:p w:rsidR="001618D0" w:rsidRPr="001618D0" w:rsidRDefault="001618D0"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21" w:history="1">
        <w:r w:rsidRPr="001618D0">
          <w:rPr>
            <w:rStyle w:val="a3"/>
            <w:rFonts w:ascii="YaHei Consolas Hybrid" w:eastAsia="YaHei Consolas Hybrid" w:hAnsi="YaHei Consolas Hybrid" w:cs="Segoe UI"/>
            <w:color w:val="0071BB"/>
            <w:sz w:val="18"/>
            <w:szCs w:val="18"/>
          </w:rPr>
          <w:t>hdu1698 Just a Hook</w:t>
        </w:r>
      </w:hyperlink>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题意</w:t>
      </w:r>
      <w:r w:rsidRPr="001618D0">
        <w:rPr>
          <w:rFonts w:ascii="YaHei Consolas Hybrid" w:eastAsia="YaHei Consolas Hybrid" w:hAnsi="YaHei Consolas Hybrid" w:cs="Segoe UI"/>
          <w:color w:val="4E4E4E"/>
          <w:sz w:val="18"/>
          <w:szCs w:val="18"/>
        </w:rPr>
        <w:t>:O(-1)</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思路</w:t>
      </w:r>
      <w:r w:rsidRPr="001618D0">
        <w:rPr>
          <w:rFonts w:ascii="YaHei Consolas Hybrid" w:eastAsia="YaHei Consolas Hybrid" w:hAnsi="YaHei Consolas Hybrid" w:cs="Segoe UI"/>
          <w:color w:val="4E4E4E"/>
          <w:sz w:val="18"/>
          <w:szCs w:val="18"/>
        </w:rPr>
        <w:t>:O(-1)</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线段树功能</w:t>
      </w:r>
      <w:r w:rsidRPr="001618D0">
        <w:rPr>
          <w:rFonts w:ascii="YaHei Consolas Hybrid" w:eastAsia="YaHei Consolas Hybrid" w:hAnsi="YaHei Consolas Hybrid" w:cs="Segoe UI"/>
          <w:color w:val="4E4E4E"/>
          <w:sz w:val="18"/>
          <w:szCs w:val="18"/>
        </w:rPr>
        <w:t>:update:</w:t>
      </w:r>
      <w:r w:rsidRPr="001618D0">
        <w:rPr>
          <w:rFonts w:ascii="YaHei Consolas Hybrid" w:eastAsia="YaHei Consolas Hybrid" w:hAnsi="YaHei Consolas Hybrid" w:cs="Segoe UI" w:hint="eastAsia"/>
          <w:color w:val="4E4E4E"/>
          <w:sz w:val="18"/>
          <w:szCs w:val="18"/>
        </w:rPr>
        <w:t>成段替换</w:t>
      </w:r>
      <w:r w:rsidRPr="001618D0">
        <w:rPr>
          <w:rFonts w:ascii="YaHei Consolas Hybrid" w:eastAsia="YaHei Consolas Hybrid" w:hAnsi="YaHei Consolas Hybrid" w:cs="Segoe UI"/>
          <w:color w:val="4E4E4E"/>
          <w:sz w:val="18"/>
          <w:szCs w:val="18"/>
        </w:rPr>
        <w:t xml:space="preserve"> (</w:t>
      </w:r>
      <w:r w:rsidRPr="001618D0">
        <w:rPr>
          <w:rFonts w:ascii="YaHei Consolas Hybrid" w:eastAsia="YaHei Consolas Hybrid" w:hAnsi="YaHei Consolas Hybrid" w:cs="Segoe UI" w:hint="eastAsia"/>
          <w:color w:val="4E4E4E"/>
          <w:sz w:val="18"/>
          <w:szCs w:val="18"/>
        </w:rPr>
        <w:t>由于只</w:t>
      </w:r>
      <w:r w:rsidRPr="001618D0">
        <w:rPr>
          <w:rFonts w:ascii="YaHei Consolas Hybrid" w:eastAsia="YaHei Consolas Hybrid" w:hAnsi="YaHei Consolas Hybrid" w:cs="Segoe UI"/>
          <w:color w:val="4E4E4E"/>
          <w:sz w:val="18"/>
          <w:szCs w:val="18"/>
        </w:rPr>
        <w:t>query</w:t>
      </w:r>
      <w:r w:rsidRPr="001618D0">
        <w:rPr>
          <w:rFonts w:ascii="YaHei Consolas Hybrid" w:eastAsia="YaHei Consolas Hybrid" w:hAnsi="YaHei Consolas Hybrid" w:cs="Segoe UI" w:hint="eastAsia"/>
          <w:color w:val="4E4E4E"/>
          <w:sz w:val="18"/>
          <w:szCs w:val="18"/>
        </w:rPr>
        <w:t>一次总区间</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所以可以直接输出</w:t>
      </w:r>
      <w:r w:rsidRPr="001618D0">
        <w:rPr>
          <w:rFonts w:ascii="YaHei Consolas Hybrid" w:eastAsia="YaHei Consolas Hybrid" w:hAnsi="YaHei Consolas Hybrid" w:cs="Segoe UI"/>
          <w:color w:val="4E4E4E"/>
          <w:sz w:val="18"/>
          <w:szCs w:val="18"/>
        </w:rPr>
        <w:t>1</w:t>
      </w:r>
      <w:r w:rsidRPr="001618D0">
        <w:rPr>
          <w:rFonts w:ascii="YaHei Consolas Hybrid" w:eastAsia="YaHei Consolas Hybrid" w:hAnsi="YaHei Consolas Hybrid" w:cs="Segoe UI" w:hint="eastAsia"/>
          <w:color w:val="4E4E4E"/>
          <w:sz w:val="18"/>
          <w:szCs w:val="18"/>
        </w:rPr>
        <w:t>结点的信息</w:t>
      </w:r>
      <w:r w:rsidRPr="001618D0">
        <w:rPr>
          <w:rFonts w:ascii="YaHei Consolas Hybrid" w:eastAsia="YaHei Consolas Hybrid" w:hAnsi="YaHei Consolas Hybrid" w:cs="Segoe UI"/>
          <w:color w:val="4E4E4E"/>
          <w:sz w:val="18"/>
          <w:szCs w:val="18"/>
        </w:rPr>
        <w:t>)</w:t>
      </w:r>
    </w:p>
    <w:p w:rsidR="001618D0" w:rsidRPr="001618D0" w:rsidRDefault="001618D0" w:rsidP="001618D0">
      <w:pPr>
        <w:shd w:val="clear" w:color="auto" w:fill="F3F8D7"/>
        <w:spacing w:line="285" w:lineRule="atLeast"/>
        <w:ind w:leftChars="100" w:left="210"/>
        <w:rPr>
          <w:rFonts w:ascii="YaHei Consolas Hybrid" w:eastAsia="YaHei Consolas Hybrid" w:hAnsi="YaHei Consolas Hybrid" w:cs="Segoe UI"/>
          <w:b/>
          <w:color w:val="000000"/>
          <w:sz w:val="18"/>
          <w:szCs w:val="18"/>
        </w:rPr>
      </w:pPr>
      <w:hyperlink r:id="rId22" w:anchor="examples" w:history="1">
        <w:r w:rsidRPr="001618D0">
          <w:rPr>
            <w:rStyle w:val="a3"/>
            <w:rFonts w:ascii="YaHei Consolas Hybrid" w:eastAsia="YaHei Consolas Hybrid" w:hAnsi="YaHei Consolas Hybrid" w:cs="Segoe UI"/>
            <w:b/>
            <w:color w:val="99CC00"/>
            <w:sz w:val="18"/>
            <w:szCs w:val="18"/>
            <w:vertAlign w:val="superscript"/>
          </w:rPr>
          <w:t>?</w:t>
        </w:r>
      </w:hyperlink>
      <w:hyperlink r:id="rId23" w:history="1">
        <w:r w:rsidRPr="001618D0">
          <w:rPr>
            <w:rStyle w:val="a3"/>
            <w:rFonts w:ascii="YaHei Consolas Hybrid" w:eastAsia="YaHei Consolas Hybrid" w:hAnsi="YaHei Consolas Hybrid" w:cs="Segoe UI"/>
            <w:b/>
            <w:color w:val="0071BB"/>
            <w:sz w:val="18"/>
            <w:szCs w:val="18"/>
          </w:rPr>
          <w:t>View Code</w:t>
        </w:r>
      </w:hyperlink>
      <w:r w:rsidRPr="001618D0">
        <w:rPr>
          <w:rFonts w:ascii="YaHei Consolas Hybrid" w:eastAsia="YaHei Consolas Hybrid" w:hAnsi="YaHei Consolas Hybrid" w:cs="Tahoma"/>
          <w:b/>
          <w:color w:val="000000"/>
          <w:sz w:val="18"/>
          <w:szCs w:val="18"/>
        </w:rPr>
        <w:t> CPP</w:t>
      </w:r>
    </w:p>
    <w:tbl>
      <w:tblPr>
        <w:tblW w:w="7920" w:type="dxa"/>
        <w:jc w:val="center"/>
        <w:tblLayout w:type="fixed"/>
        <w:tblCellMar>
          <w:left w:w="0" w:type="dxa"/>
          <w:right w:w="0" w:type="dxa"/>
        </w:tblCellMar>
        <w:tblLook w:val="04A0" w:firstRow="1" w:lastRow="0" w:firstColumn="1" w:lastColumn="0" w:noHBand="0" w:noVBand="1"/>
      </w:tblPr>
      <w:tblGrid>
        <w:gridCol w:w="422"/>
        <w:gridCol w:w="7498"/>
      </w:tblGrid>
      <w:tr w:rsidR="001618D0" w:rsidRPr="001618D0" w:rsidTr="001618D0">
        <w:trPr>
          <w:jc w:val="center"/>
        </w:trPr>
        <w:tc>
          <w:tcPr>
            <w:tcW w:w="225" w:type="dxa"/>
            <w:shd w:val="clear" w:color="auto" w:fill="DDEEFF"/>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37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57</w:t>
            </w:r>
          </w:p>
        </w:tc>
        <w:tc>
          <w:tcPr>
            <w:tcW w:w="4000" w:type="dxa"/>
            <w:shd w:val="clear" w:color="auto" w:fill="EEEEEE"/>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lastRenderedPageBreak/>
              <w:t>#include &lt;cstdio&gt;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&lt;algorithm&gt;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using</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namespace</w:t>
            </w:r>
            <w:r w:rsidRPr="001618D0">
              <w:rPr>
                <w:rFonts w:ascii="YaHei Consolas Hybrid" w:eastAsia="YaHei Consolas Hybrid" w:hAnsi="YaHei Consolas Hybrid" w:cs="Courier New"/>
                <w:sz w:val="18"/>
                <w:szCs w:val="18"/>
              </w:rPr>
              <w:t xml:space="preserve"> std</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 </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lson l , m , rt &lt;&lt;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rson m + 1 , r , rt &lt;&lt; 1 |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const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maxn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111111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h , w , n</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PushDown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c,</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&amp;&amp;</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r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lastRenderedPageBreak/>
              <w:tab/>
              <w:t>PushDown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rt , r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c , 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R </w:t>
            </w:r>
            <w:r w:rsidRPr="001618D0">
              <w:rPr>
                <w:rFonts w:ascii="YaHei Consolas Hybrid" w:eastAsia="YaHei Consolas Hybrid" w:hAnsi="YaHei Consolas Hybrid" w:cs="Segoe UI"/>
                <w:color w:val="000080"/>
                <w:sz w:val="18"/>
                <w:szCs w:val="18"/>
              </w:rPr>
              <w:t>&gt;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c , 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T , n , m</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for</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cas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cas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T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cas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n,</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while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a , b , c</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"%d%d%d"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a,</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b,</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c</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a , b , c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printf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"Case %d: The total value of the hook is %d.</w:t>
            </w:r>
            <w:r w:rsidRPr="001618D0">
              <w:rPr>
                <w:rFonts w:ascii="YaHei Consolas Hybrid" w:eastAsia="YaHei Consolas Hybrid" w:hAnsi="YaHei Consolas Hybrid" w:cs="Segoe UI"/>
                <w:b/>
                <w:color w:val="000099"/>
                <w:sz w:val="18"/>
                <w:szCs w:val="18"/>
              </w:rPr>
              <w:t>\n</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Courier New"/>
                <w:sz w:val="18"/>
                <w:szCs w:val="18"/>
              </w:rPr>
              <w:t>,cas ,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tc>
      </w:tr>
    </w:tbl>
    <w:p w:rsidR="001618D0" w:rsidRPr="001618D0" w:rsidRDefault="001618D0"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24" w:history="1">
        <w:r w:rsidRPr="001618D0">
          <w:rPr>
            <w:rStyle w:val="a3"/>
            <w:rFonts w:ascii="YaHei Consolas Hybrid" w:eastAsia="YaHei Consolas Hybrid" w:hAnsi="YaHei Consolas Hybrid" w:cs="Segoe UI"/>
            <w:color w:val="0071BB"/>
            <w:sz w:val="18"/>
            <w:szCs w:val="18"/>
          </w:rPr>
          <w:t>poj3468 A Simple Problem with Integers</w:t>
        </w:r>
      </w:hyperlink>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题意</w:t>
      </w:r>
      <w:r w:rsidRPr="001618D0">
        <w:rPr>
          <w:rFonts w:ascii="YaHei Consolas Hybrid" w:eastAsia="YaHei Consolas Hybrid" w:hAnsi="YaHei Consolas Hybrid" w:cs="Segoe UI"/>
          <w:color w:val="4E4E4E"/>
          <w:sz w:val="18"/>
          <w:szCs w:val="18"/>
        </w:rPr>
        <w:t>:O(-1)</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思路</w:t>
      </w:r>
      <w:r w:rsidRPr="001618D0">
        <w:rPr>
          <w:rFonts w:ascii="YaHei Consolas Hybrid" w:eastAsia="YaHei Consolas Hybrid" w:hAnsi="YaHei Consolas Hybrid" w:cs="Segoe UI"/>
          <w:color w:val="4E4E4E"/>
          <w:sz w:val="18"/>
          <w:szCs w:val="18"/>
        </w:rPr>
        <w:t>:O(-1)</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线段树功能</w:t>
      </w:r>
      <w:r w:rsidRPr="001618D0">
        <w:rPr>
          <w:rFonts w:ascii="YaHei Consolas Hybrid" w:eastAsia="YaHei Consolas Hybrid" w:hAnsi="YaHei Consolas Hybrid" w:cs="Segoe UI"/>
          <w:color w:val="4E4E4E"/>
          <w:sz w:val="18"/>
          <w:szCs w:val="18"/>
        </w:rPr>
        <w:t>:update:</w:t>
      </w:r>
      <w:r w:rsidRPr="001618D0">
        <w:rPr>
          <w:rFonts w:ascii="YaHei Consolas Hybrid" w:eastAsia="YaHei Consolas Hybrid" w:hAnsi="YaHei Consolas Hybrid" w:cs="Segoe UI" w:hint="eastAsia"/>
          <w:color w:val="4E4E4E"/>
          <w:sz w:val="18"/>
          <w:szCs w:val="18"/>
        </w:rPr>
        <w:t>成段增减</w:t>
      </w:r>
      <w:r w:rsidRPr="001618D0">
        <w:rPr>
          <w:rFonts w:ascii="YaHei Consolas Hybrid" w:eastAsia="YaHei Consolas Hybrid" w:hAnsi="YaHei Consolas Hybrid" w:cs="Segoe UI"/>
          <w:color w:val="4E4E4E"/>
          <w:sz w:val="18"/>
          <w:szCs w:val="18"/>
        </w:rPr>
        <w:t xml:space="preserve"> query:</w:t>
      </w:r>
      <w:r w:rsidRPr="001618D0">
        <w:rPr>
          <w:rFonts w:ascii="YaHei Consolas Hybrid" w:eastAsia="YaHei Consolas Hybrid" w:hAnsi="YaHei Consolas Hybrid" w:cs="Segoe UI" w:hint="eastAsia"/>
          <w:color w:val="4E4E4E"/>
          <w:sz w:val="18"/>
          <w:szCs w:val="18"/>
        </w:rPr>
        <w:t>区间求和</w:t>
      </w:r>
    </w:p>
    <w:p w:rsidR="001618D0" w:rsidRPr="001618D0" w:rsidRDefault="001618D0" w:rsidP="001618D0">
      <w:pPr>
        <w:shd w:val="clear" w:color="auto" w:fill="F3F8D7"/>
        <w:spacing w:line="285" w:lineRule="atLeast"/>
        <w:ind w:leftChars="100" w:left="210"/>
        <w:rPr>
          <w:rFonts w:ascii="YaHei Consolas Hybrid" w:eastAsia="YaHei Consolas Hybrid" w:hAnsi="YaHei Consolas Hybrid" w:cs="Segoe UI"/>
          <w:b/>
          <w:color w:val="000000"/>
          <w:sz w:val="18"/>
          <w:szCs w:val="18"/>
        </w:rPr>
      </w:pPr>
      <w:hyperlink r:id="rId25" w:anchor="examples" w:history="1">
        <w:r w:rsidRPr="001618D0">
          <w:rPr>
            <w:rStyle w:val="a3"/>
            <w:rFonts w:ascii="YaHei Consolas Hybrid" w:eastAsia="YaHei Consolas Hybrid" w:hAnsi="YaHei Consolas Hybrid" w:cs="Segoe UI"/>
            <w:b/>
            <w:color w:val="99CC00"/>
            <w:sz w:val="18"/>
            <w:szCs w:val="18"/>
            <w:vertAlign w:val="superscript"/>
          </w:rPr>
          <w:t>?</w:t>
        </w:r>
      </w:hyperlink>
      <w:hyperlink r:id="rId26" w:history="1">
        <w:r w:rsidRPr="001618D0">
          <w:rPr>
            <w:rStyle w:val="a3"/>
            <w:rFonts w:ascii="YaHei Consolas Hybrid" w:eastAsia="YaHei Consolas Hybrid" w:hAnsi="YaHei Consolas Hybrid" w:cs="Segoe UI"/>
            <w:b/>
            <w:color w:val="0071BB"/>
            <w:sz w:val="18"/>
            <w:szCs w:val="18"/>
          </w:rPr>
          <w:t>View Code</w:t>
        </w:r>
      </w:hyperlink>
      <w:r w:rsidRPr="001618D0">
        <w:rPr>
          <w:rFonts w:ascii="YaHei Consolas Hybrid" w:eastAsia="YaHei Consolas Hybrid" w:hAnsi="YaHei Consolas Hybrid" w:cs="Tahoma"/>
          <w:b/>
          <w:color w:val="000000"/>
          <w:sz w:val="18"/>
          <w:szCs w:val="18"/>
        </w:rPr>
        <w:t> CPP</w:t>
      </w:r>
    </w:p>
    <w:tbl>
      <w:tblPr>
        <w:tblW w:w="7920" w:type="dxa"/>
        <w:jc w:val="center"/>
        <w:tblLayout w:type="fixed"/>
        <w:tblCellMar>
          <w:left w:w="0" w:type="dxa"/>
          <w:right w:w="0" w:type="dxa"/>
        </w:tblCellMar>
        <w:tblLook w:val="04A0" w:firstRow="1" w:lastRow="0" w:firstColumn="1" w:lastColumn="0" w:noHBand="0" w:noVBand="1"/>
      </w:tblPr>
      <w:tblGrid>
        <w:gridCol w:w="422"/>
        <w:gridCol w:w="7498"/>
      </w:tblGrid>
      <w:tr w:rsidR="001618D0" w:rsidRPr="001618D0" w:rsidTr="001618D0">
        <w:trPr>
          <w:jc w:val="center"/>
        </w:trPr>
        <w:tc>
          <w:tcPr>
            <w:tcW w:w="225" w:type="dxa"/>
            <w:shd w:val="clear" w:color="auto" w:fill="DDEEFF"/>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18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62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74</w:t>
            </w:r>
          </w:p>
        </w:tc>
        <w:tc>
          <w:tcPr>
            <w:tcW w:w="4000" w:type="dxa"/>
            <w:shd w:val="clear" w:color="auto" w:fill="EEEEEE"/>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lastRenderedPageBreak/>
              <w:t>#include &lt;cstdio&gt;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&lt;algorithm&gt;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using</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namespace</w:t>
            </w:r>
            <w:r w:rsidRPr="001618D0">
              <w:rPr>
                <w:rFonts w:ascii="YaHei Consolas Hybrid" w:eastAsia="YaHei Consolas Hybrid" w:hAnsi="YaHei Consolas Hybrid" w:cs="Courier New"/>
                <w:sz w:val="18"/>
                <w:szCs w:val="18"/>
              </w:rPr>
              <w:t xml:space="preserve"> std</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 </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lson l , m , rt &lt;&lt;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rson m + 1 , r , rt &lt;&lt; 1 |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LL long long</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const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maxn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111111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LL add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LL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PushDown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add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add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add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add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add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lastRenderedPageBreak/>
              <w:tab/>
            </w:r>
            <w:r w:rsidRPr="001618D0">
              <w:rPr>
                <w:rFonts w:ascii="YaHei Consolas Hybrid" w:eastAsia="YaHei Consolas Hybrid" w:hAnsi="YaHei Consolas Hybrid" w:cs="Courier New"/>
                <w:sz w:val="18"/>
                <w:szCs w:val="18"/>
              </w:rPr>
              <w:tab/>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add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add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add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add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"%lld"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c,</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&amp;&amp;</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add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c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r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PushDown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rt , r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c , 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c , 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LL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&amp;&amp;</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PushDown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rt , r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 xml:space="preserve">LL ret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ret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ret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ret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N , Q</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N,</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Q</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while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Q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lastRenderedPageBreak/>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char</w:t>
            </w:r>
            <w:r w:rsidRPr="001618D0">
              <w:rPr>
                <w:rFonts w:ascii="YaHei Consolas Hybrid" w:eastAsia="YaHei Consolas Hybrid" w:hAnsi="YaHei Consolas Hybrid" w:cs="Courier New"/>
                <w:sz w:val="18"/>
                <w:szCs w:val="18"/>
              </w:rPr>
              <w:t xml:space="preserve"> op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a , b , c</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"%s"</w:t>
            </w:r>
            <w:r w:rsidRPr="001618D0">
              <w:rPr>
                <w:rFonts w:ascii="YaHei Consolas Hybrid" w:eastAsia="YaHei Consolas Hybrid" w:hAnsi="YaHei Consolas Hybrid" w:cs="Courier New"/>
                <w:sz w:val="18"/>
                <w:szCs w:val="18"/>
              </w:rPr>
              <w:t>,op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op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'Q'</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a,</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b</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printf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"%lld</w:t>
            </w:r>
            <w:r w:rsidRPr="001618D0">
              <w:rPr>
                <w:rFonts w:ascii="YaHei Consolas Hybrid" w:eastAsia="YaHei Consolas Hybrid" w:hAnsi="YaHei Consolas Hybrid" w:cs="Segoe UI"/>
                <w:b/>
                <w:color w:val="000099"/>
                <w:sz w:val="18"/>
                <w:szCs w:val="18"/>
              </w:rPr>
              <w:t>\n</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Courier New"/>
                <w:sz w:val="18"/>
                <w:szCs w:val="18"/>
              </w:rPr>
              <w:t>,query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a , b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"%d%d%d"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a,</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b,</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c</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a , b , c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tc>
      </w:tr>
    </w:tbl>
    <w:p w:rsidR="001618D0" w:rsidRPr="001618D0" w:rsidRDefault="001618D0"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27" w:history="1">
        <w:r w:rsidRPr="001618D0">
          <w:rPr>
            <w:rStyle w:val="a3"/>
            <w:rFonts w:ascii="YaHei Consolas Hybrid" w:eastAsia="YaHei Consolas Hybrid" w:hAnsi="YaHei Consolas Hybrid" w:cs="Segoe UI"/>
            <w:color w:val="0071BB"/>
            <w:sz w:val="18"/>
            <w:szCs w:val="18"/>
          </w:rPr>
          <w:t>poj2528 Mayor’s posters</w:t>
        </w:r>
      </w:hyperlink>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题意</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在墙上贴海报</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海报可以互相覆盖</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问最后可以看见几张海报</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思路</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这题数据范围很大</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直接搞超时</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超内存</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需要离散化</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离散化简单的来说就是只取我们</w:t>
      </w:r>
      <w:r w:rsidRPr="001618D0">
        <w:rPr>
          <w:rFonts w:ascii="YaHei Consolas Hybrid" w:eastAsia="YaHei Consolas Hybrid" w:hAnsi="YaHei Consolas Hybrid" w:cs="Segoe UI" w:hint="eastAsia"/>
          <w:b/>
          <w:color w:val="4E4E4E"/>
          <w:sz w:val="18"/>
          <w:szCs w:val="18"/>
        </w:rPr>
        <w:t>需要的值</w:t>
      </w:r>
      <w:r w:rsidRPr="001618D0">
        <w:rPr>
          <w:rFonts w:ascii="YaHei Consolas Hybrid" w:eastAsia="YaHei Consolas Hybrid" w:hAnsi="YaHei Consolas Hybrid" w:cs="Segoe UI" w:hint="eastAsia"/>
          <w:color w:val="4E4E4E"/>
          <w:sz w:val="18"/>
          <w:szCs w:val="18"/>
        </w:rPr>
        <w:t>来用</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比如说区间</w:t>
      </w:r>
      <w:r w:rsidRPr="001618D0">
        <w:rPr>
          <w:rFonts w:ascii="YaHei Consolas Hybrid" w:eastAsia="YaHei Consolas Hybrid" w:hAnsi="YaHei Consolas Hybrid" w:cs="Segoe UI"/>
          <w:color w:val="4E4E4E"/>
          <w:sz w:val="18"/>
          <w:szCs w:val="18"/>
        </w:rPr>
        <w:t xml:space="preserve">[1000,2000],[1990,2012] </w:t>
      </w:r>
      <w:r w:rsidRPr="001618D0">
        <w:rPr>
          <w:rFonts w:ascii="YaHei Consolas Hybrid" w:eastAsia="YaHei Consolas Hybrid" w:hAnsi="YaHei Consolas Hybrid" w:cs="Segoe UI" w:hint="eastAsia"/>
          <w:color w:val="4E4E4E"/>
          <w:sz w:val="18"/>
          <w:szCs w:val="18"/>
        </w:rPr>
        <w:t>我们用不到</w:t>
      </w:r>
      <w:r w:rsidRPr="001618D0">
        <w:rPr>
          <w:rFonts w:ascii="YaHei Consolas Hybrid" w:eastAsia="YaHei Consolas Hybrid" w:hAnsi="YaHei Consolas Hybrid" w:cs="Segoe UI"/>
          <w:color w:val="4E4E4E"/>
          <w:sz w:val="18"/>
          <w:szCs w:val="18"/>
        </w:rPr>
        <w:t>[-∞,999][1001,1989][1991,1999][2001,2011][2013,+∞]</w:t>
      </w:r>
      <w:r w:rsidRPr="001618D0">
        <w:rPr>
          <w:rFonts w:ascii="YaHei Consolas Hybrid" w:eastAsia="YaHei Consolas Hybrid" w:hAnsi="YaHei Consolas Hybrid" w:cs="Segoe UI" w:hint="eastAsia"/>
          <w:color w:val="4E4E4E"/>
          <w:sz w:val="18"/>
          <w:szCs w:val="18"/>
        </w:rPr>
        <w:t>这些值</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所以我只需要</w:t>
      </w:r>
      <w:r w:rsidRPr="001618D0">
        <w:rPr>
          <w:rFonts w:ascii="YaHei Consolas Hybrid" w:eastAsia="YaHei Consolas Hybrid" w:hAnsi="YaHei Consolas Hybrid" w:cs="Segoe UI"/>
          <w:color w:val="4E4E4E"/>
          <w:sz w:val="18"/>
          <w:szCs w:val="18"/>
        </w:rPr>
        <w:t>1000,1990,2000,2012</w:t>
      </w:r>
      <w:r w:rsidRPr="001618D0">
        <w:rPr>
          <w:rFonts w:ascii="YaHei Consolas Hybrid" w:eastAsia="YaHei Consolas Hybrid" w:hAnsi="YaHei Consolas Hybrid" w:cs="Segoe UI" w:hint="eastAsia"/>
          <w:color w:val="4E4E4E"/>
          <w:sz w:val="18"/>
          <w:szCs w:val="18"/>
        </w:rPr>
        <w:t>就够了</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将其分别映射到</w:t>
      </w:r>
      <w:r w:rsidRPr="001618D0">
        <w:rPr>
          <w:rFonts w:ascii="YaHei Consolas Hybrid" w:eastAsia="YaHei Consolas Hybrid" w:hAnsi="YaHei Consolas Hybrid" w:cs="Segoe UI"/>
          <w:color w:val="4E4E4E"/>
          <w:sz w:val="18"/>
          <w:szCs w:val="18"/>
        </w:rPr>
        <w:t>0,1,2,3,</w:t>
      </w:r>
      <w:r w:rsidRPr="001618D0">
        <w:rPr>
          <w:rFonts w:ascii="YaHei Consolas Hybrid" w:eastAsia="YaHei Consolas Hybrid" w:hAnsi="YaHei Consolas Hybrid" w:cs="Segoe UI" w:hint="eastAsia"/>
          <w:color w:val="4E4E4E"/>
          <w:sz w:val="18"/>
          <w:szCs w:val="18"/>
        </w:rPr>
        <w:t>在于复杂度就大大的降下来了</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所以离散化要保存所有需要用到的值</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排序后</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分别映射到</w:t>
      </w:r>
      <w:r w:rsidRPr="001618D0">
        <w:rPr>
          <w:rFonts w:ascii="YaHei Consolas Hybrid" w:eastAsia="YaHei Consolas Hybrid" w:hAnsi="YaHei Consolas Hybrid" w:cs="Segoe UI"/>
          <w:color w:val="4E4E4E"/>
          <w:sz w:val="18"/>
          <w:szCs w:val="18"/>
        </w:rPr>
        <w:t>1~n,</w:t>
      </w:r>
      <w:r w:rsidRPr="001618D0">
        <w:rPr>
          <w:rFonts w:ascii="YaHei Consolas Hybrid" w:eastAsia="YaHei Consolas Hybrid" w:hAnsi="YaHei Consolas Hybrid" w:cs="Segoe UI" w:hint="eastAsia"/>
          <w:color w:val="4E4E4E"/>
          <w:sz w:val="18"/>
          <w:szCs w:val="18"/>
        </w:rPr>
        <w:t>这样复杂度就会小很多很多</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而这题的难点在于每个数字其实表示的是一个单位长度</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并且一个点</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这样普通的离散化会造成许多错误</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包括我以前的代码</w:t>
      </w:r>
      <w:r w:rsidRPr="001618D0">
        <w:rPr>
          <w:rFonts w:ascii="YaHei Consolas Hybrid" w:eastAsia="YaHei Consolas Hybrid" w:hAnsi="YaHei Consolas Hybrid" w:cs="Segoe UI"/>
          <w:color w:val="4E4E4E"/>
          <w:sz w:val="18"/>
          <w:szCs w:val="18"/>
        </w:rPr>
        <w:t>,poj</w:t>
      </w:r>
      <w:r w:rsidRPr="001618D0">
        <w:rPr>
          <w:rFonts w:ascii="YaHei Consolas Hybrid" w:eastAsia="YaHei Consolas Hybrid" w:hAnsi="YaHei Consolas Hybrid" w:cs="Segoe UI" w:hint="eastAsia"/>
          <w:color w:val="4E4E4E"/>
          <w:sz w:val="18"/>
          <w:szCs w:val="18"/>
        </w:rPr>
        <w:t>这题数据奇弱</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给出下面两个简单的例子应该能体现普通离散化的缺陷</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color w:val="4E4E4E"/>
          <w:sz w:val="18"/>
          <w:szCs w:val="18"/>
        </w:rPr>
        <w:br/>
        <w:t>1-10 1-4 5-10</w:t>
      </w:r>
      <w:r w:rsidRPr="001618D0">
        <w:rPr>
          <w:rFonts w:ascii="YaHei Consolas Hybrid" w:eastAsia="YaHei Consolas Hybrid" w:hAnsi="YaHei Consolas Hybrid" w:cs="Segoe UI"/>
          <w:color w:val="4E4E4E"/>
          <w:sz w:val="18"/>
          <w:szCs w:val="18"/>
        </w:rPr>
        <w:br/>
        <w:t>1-10 1-4 6-10</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为了解决这种缺陷</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我们可以在排序后的数组上加些处理</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比如说</w:t>
      </w:r>
      <w:r w:rsidRPr="001618D0">
        <w:rPr>
          <w:rFonts w:ascii="YaHei Consolas Hybrid" w:eastAsia="YaHei Consolas Hybrid" w:hAnsi="YaHei Consolas Hybrid" w:cs="Segoe UI"/>
          <w:color w:val="4E4E4E"/>
          <w:sz w:val="18"/>
          <w:szCs w:val="18"/>
        </w:rPr>
        <w:t>[1,2,6,10]</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如果相邻数字间距大于</w:t>
      </w:r>
      <w:r w:rsidRPr="001618D0">
        <w:rPr>
          <w:rFonts w:ascii="YaHei Consolas Hybrid" w:eastAsia="YaHei Consolas Hybrid" w:hAnsi="YaHei Consolas Hybrid" w:cs="Segoe UI"/>
          <w:color w:val="4E4E4E"/>
          <w:sz w:val="18"/>
          <w:szCs w:val="18"/>
        </w:rPr>
        <w:t>1</w:t>
      </w:r>
      <w:r w:rsidRPr="001618D0">
        <w:rPr>
          <w:rFonts w:ascii="YaHei Consolas Hybrid" w:eastAsia="YaHei Consolas Hybrid" w:hAnsi="YaHei Consolas Hybrid" w:cs="Segoe UI" w:hint="eastAsia"/>
          <w:color w:val="4E4E4E"/>
          <w:sz w:val="18"/>
          <w:szCs w:val="18"/>
        </w:rPr>
        <w:t>的话</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在其中加上任意一个数字</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比如加成</w:t>
      </w:r>
      <w:r w:rsidRPr="001618D0">
        <w:rPr>
          <w:rFonts w:ascii="YaHei Consolas Hybrid" w:eastAsia="YaHei Consolas Hybrid" w:hAnsi="YaHei Consolas Hybrid" w:cs="Segoe UI"/>
          <w:color w:val="4E4E4E"/>
          <w:sz w:val="18"/>
          <w:szCs w:val="18"/>
        </w:rPr>
        <w:t>[1,2,3,6,7,10],</w:t>
      </w:r>
      <w:r w:rsidRPr="001618D0">
        <w:rPr>
          <w:rFonts w:ascii="YaHei Consolas Hybrid" w:eastAsia="YaHei Consolas Hybrid" w:hAnsi="YaHei Consolas Hybrid" w:cs="Segoe UI" w:hint="eastAsia"/>
          <w:color w:val="4E4E4E"/>
          <w:sz w:val="18"/>
          <w:szCs w:val="18"/>
        </w:rPr>
        <w:t>然后再做线段树就好了</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线段树功能</w:t>
      </w:r>
      <w:r w:rsidRPr="001618D0">
        <w:rPr>
          <w:rFonts w:ascii="YaHei Consolas Hybrid" w:eastAsia="YaHei Consolas Hybrid" w:hAnsi="YaHei Consolas Hybrid" w:cs="Segoe UI"/>
          <w:color w:val="4E4E4E"/>
          <w:sz w:val="18"/>
          <w:szCs w:val="18"/>
        </w:rPr>
        <w:t>:update:</w:t>
      </w:r>
      <w:r w:rsidRPr="001618D0">
        <w:rPr>
          <w:rFonts w:ascii="YaHei Consolas Hybrid" w:eastAsia="YaHei Consolas Hybrid" w:hAnsi="YaHei Consolas Hybrid" w:cs="Segoe UI" w:hint="eastAsia"/>
          <w:color w:val="4E4E4E"/>
          <w:sz w:val="18"/>
          <w:szCs w:val="18"/>
        </w:rPr>
        <w:t>成段替换</w:t>
      </w:r>
      <w:r w:rsidRPr="001618D0">
        <w:rPr>
          <w:rFonts w:ascii="YaHei Consolas Hybrid" w:eastAsia="YaHei Consolas Hybrid" w:hAnsi="YaHei Consolas Hybrid" w:cs="Segoe UI"/>
          <w:color w:val="4E4E4E"/>
          <w:sz w:val="18"/>
          <w:szCs w:val="18"/>
        </w:rPr>
        <w:t xml:space="preserve"> query:</w:t>
      </w:r>
      <w:r w:rsidRPr="001618D0">
        <w:rPr>
          <w:rFonts w:ascii="YaHei Consolas Hybrid" w:eastAsia="YaHei Consolas Hybrid" w:hAnsi="YaHei Consolas Hybrid" w:cs="Segoe UI" w:hint="eastAsia"/>
          <w:color w:val="4E4E4E"/>
          <w:sz w:val="18"/>
          <w:szCs w:val="18"/>
        </w:rPr>
        <w:t>简单</w:t>
      </w:r>
      <w:r w:rsidRPr="001618D0">
        <w:rPr>
          <w:rFonts w:ascii="YaHei Consolas Hybrid" w:eastAsia="YaHei Consolas Hybrid" w:hAnsi="YaHei Consolas Hybrid" w:cs="Segoe UI"/>
          <w:color w:val="4E4E4E"/>
          <w:sz w:val="18"/>
          <w:szCs w:val="18"/>
        </w:rPr>
        <w:t>hash</w:t>
      </w:r>
    </w:p>
    <w:p w:rsidR="001618D0" w:rsidRPr="001618D0" w:rsidRDefault="001618D0" w:rsidP="001618D0">
      <w:pPr>
        <w:shd w:val="clear" w:color="auto" w:fill="F3F8D7"/>
        <w:spacing w:line="285" w:lineRule="atLeast"/>
        <w:ind w:leftChars="100" w:left="210"/>
        <w:rPr>
          <w:rFonts w:ascii="YaHei Consolas Hybrid" w:eastAsia="YaHei Consolas Hybrid" w:hAnsi="YaHei Consolas Hybrid" w:cs="Segoe UI"/>
          <w:b/>
          <w:color w:val="000000"/>
          <w:sz w:val="18"/>
          <w:szCs w:val="18"/>
        </w:rPr>
      </w:pPr>
      <w:hyperlink r:id="rId28" w:anchor="examples" w:history="1">
        <w:r w:rsidRPr="001618D0">
          <w:rPr>
            <w:rStyle w:val="a3"/>
            <w:rFonts w:ascii="YaHei Consolas Hybrid" w:eastAsia="YaHei Consolas Hybrid" w:hAnsi="YaHei Consolas Hybrid" w:cs="Segoe UI"/>
            <w:b/>
            <w:color w:val="99CC00"/>
            <w:sz w:val="18"/>
            <w:szCs w:val="18"/>
            <w:vertAlign w:val="superscript"/>
          </w:rPr>
          <w:t>?</w:t>
        </w:r>
      </w:hyperlink>
      <w:hyperlink r:id="rId29" w:history="1">
        <w:r w:rsidRPr="001618D0">
          <w:rPr>
            <w:rStyle w:val="a3"/>
            <w:rFonts w:ascii="YaHei Consolas Hybrid" w:eastAsia="YaHei Consolas Hybrid" w:hAnsi="YaHei Consolas Hybrid" w:cs="Segoe UI"/>
            <w:b/>
            <w:color w:val="0071BB"/>
            <w:sz w:val="18"/>
            <w:szCs w:val="18"/>
          </w:rPr>
          <w:t>View Code</w:t>
        </w:r>
      </w:hyperlink>
      <w:r w:rsidRPr="001618D0">
        <w:rPr>
          <w:rFonts w:ascii="YaHei Consolas Hybrid" w:eastAsia="YaHei Consolas Hybrid" w:hAnsi="YaHei Consolas Hybrid" w:cs="Tahoma"/>
          <w:b/>
          <w:color w:val="000000"/>
          <w:sz w:val="18"/>
          <w:szCs w:val="18"/>
        </w:rPr>
        <w:t> CPP</w:t>
      </w:r>
    </w:p>
    <w:tbl>
      <w:tblPr>
        <w:tblW w:w="7920" w:type="dxa"/>
        <w:jc w:val="center"/>
        <w:tblLayout w:type="fixed"/>
        <w:tblCellMar>
          <w:left w:w="0" w:type="dxa"/>
          <w:right w:w="0" w:type="dxa"/>
        </w:tblCellMar>
        <w:tblLook w:val="04A0" w:firstRow="1" w:lastRow="0" w:firstColumn="1" w:lastColumn="0" w:noHBand="0" w:noVBand="1"/>
      </w:tblPr>
      <w:tblGrid>
        <w:gridCol w:w="422"/>
        <w:gridCol w:w="7498"/>
      </w:tblGrid>
      <w:tr w:rsidR="001618D0" w:rsidRPr="001618D0" w:rsidTr="001618D0">
        <w:trPr>
          <w:jc w:val="center"/>
        </w:trPr>
        <w:tc>
          <w:tcPr>
            <w:tcW w:w="225" w:type="dxa"/>
            <w:shd w:val="clear" w:color="auto" w:fill="DDEEFF"/>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13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57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84</w:t>
            </w:r>
          </w:p>
        </w:tc>
        <w:tc>
          <w:tcPr>
            <w:tcW w:w="4000" w:type="dxa"/>
            <w:shd w:val="clear" w:color="auto" w:fill="EEEEEE"/>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lastRenderedPageBreak/>
              <w:t>#include &lt;cstdio&gt;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&lt;cstring&gt;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&lt;algorithm&gt;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using</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namespace</w:t>
            </w:r>
            <w:r w:rsidRPr="001618D0">
              <w:rPr>
                <w:rFonts w:ascii="YaHei Consolas Hybrid" w:eastAsia="YaHei Consolas Hybrid" w:hAnsi="YaHei Consolas Hybrid" w:cs="Courier New"/>
                <w:sz w:val="18"/>
                <w:szCs w:val="18"/>
              </w:rPr>
              <w:t xml:space="preserve"> std</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lson l , m , rt &lt;&lt;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rson m + 1 , r , rt &lt;&lt; 1 |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 </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const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maxn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11111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bool</w:t>
            </w:r>
            <w:r w:rsidRPr="001618D0">
              <w:rPr>
                <w:rFonts w:ascii="YaHei Consolas Hybrid" w:eastAsia="YaHei Consolas Hybrid" w:hAnsi="YaHei Consolas Hybrid" w:cs="Courier New"/>
                <w:sz w:val="18"/>
                <w:szCs w:val="18"/>
              </w:rPr>
              <w:t xml:space="preserve"> hash</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ri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3</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4</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lastRenderedPageBreak/>
              <w:t>int</w:t>
            </w:r>
            <w:r w:rsidRPr="001618D0">
              <w:rPr>
                <w:rFonts w:ascii="YaHei Consolas Hybrid" w:eastAsia="YaHei Consolas Hybrid" w:hAnsi="YaHei Consolas Hybrid" w:cs="Courier New"/>
                <w:sz w:val="18"/>
                <w:szCs w:val="18"/>
              </w:rPr>
              <w:t xml:space="preserve"> cnt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 </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PushDown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c,</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&amp;&amp;</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PushDown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c , 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c , 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hash</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cnt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hash</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true</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Bin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key,</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n,</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 r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n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while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key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key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T , n</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while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T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lastRenderedPageBreak/>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nn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for</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n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li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ri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nn</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li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nn</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sort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X , X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nn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for</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nn</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for</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sort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X , X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memset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col ,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00DD"/>
                <w:sz w:val="18"/>
                <w:szCs w:val="18"/>
              </w:rPr>
              <w:t>sizeof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for</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n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Bin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m ,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Bin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m ,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 r , i ,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 m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 xml:space="preserve">cnt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memset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hash , </w:t>
            </w:r>
            <w:r w:rsidRPr="001618D0">
              <w:rPr>
                <w:rFonts w:ascii="YaHei Consolas Hybrid" w:eastAsia="YaHei Consolas Hybrid" w:hAnsi="YaHei Consolas Hybrid" w:cs="Segoe UI"/>
                <w:color w:val="0000FF"/>
                <w:sz w:val="18"/>
                <w:szCs w:val="18"/>
              </w:rPr>
              <w:t>false</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00DD"/>
                <w:sz w:val="18"/>
                <w:szCs w:val="18"/>
              </w:rPr>
              <w:t>sizeof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hash</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 m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printf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Segoe UI"/>
                <w:b/>
                <w:color w:val="000099"/>
                <w:sz w:val="18"/>
                <w:szCs w:val="18"/>
              </w:rPr>
              <w:t>\n</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Courier New"/>
                <w:sz w:val="18"/>
                <w:szCs w:val="18"/>
              </w:rPr>
              <w:t>,cnt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tc>
      </w:tr>
    </w:tbl>
    <w:p w:rsidR="001618D0" w:rsidRPr="001618D0" w:rsidRDefault="001618D0"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30" w:history="1">
        <w:r w:rsidRPr="001618D0">
          <w:rPr>
            <w:rStyle w:val="a3"/>
            <w:rFonts w:ascii="YaHei Consolas Hybrid" w:eastAsia="YaHei Consolas Hybrid" w:hAnsi="YaHei Consolas Hybrid" w:cs="Segoe UI"/>
            <w:color w:val="0071BB"/>
            <w:sz w:val="18"/>
            <w:szCs w:val="18"/>
          </w:rPr>
          <w:t>poj3225 Help with Intervals</w:t>
        </w:r>
      </w:hyperlink>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题意</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区间操作</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交</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并</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补等</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思路</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我们一个一个操作来分析</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用</w:t>
      </w:r>
      <w:r w:rsidRPr="001618D0">
        <w:rPr>
          <w:rFonts w:ascii="YaHei Consolas Hybrid" w:eastAsia="YaHei Consolas Hybrid" w:hAnsi="YaHei Consolas Hybrid" w:cs="Segoe UI"/>
          <w:color w:val="4E4E4E"/>
          <w:sz w:val="18"/>
          <w:szCs w:val="18"/>
        </w:rPr>
        <w:t>0</w:t>
      </w:r>
      <w:r w:rsidRPr="001618D0">
        <w:rPr>
          <w:rFonts w:ascii="YaHei Consolas Hybrid" w:eastAsia="YaHei Consolas Hybrid" w:hAnsi="YaHei Consolas Hybrid" w:cs="Segoe UI" w:hint="eastAsia"/>
          <w:color w:val="4E4E4E"/>
          <w:sz w:val="18"/>
          <w:szCs w:val="18"/>
        </w:rPr>
        <w:t>和</w:t>
      </w:r>
      <w:r w:rsidRPr="001618D0">
        <w:rPr>
          <w:rFonts w:ascii="YaHei Consolas Hybrid" w:eastAsia="YaHei Consolas Hybrid" w:hAnsi="YaHei Consolas Hybrid" w:cs="Segoe UI"/>
          <w:color w:val="4E4E4E"/>
          <w:sz w:val="18"/>
          <w:szCs w:val="18"/>
        </w:rPr>
        <w:t>1</w:t>
      </w:r>
      <w:r w:rsidRPr="001618D0">
        <w:rPr>
          <w:rFonts w:ascii="YaHei Consolas Hybrid" w:eastAsia="YaHei Consolas Hybrid" w:hAnsi="YaHei Consolas Hybrid" w:cs="Segoe UI" w:hint="eastAsia"/>
          <w:color w:val="4E4E4E"/>
          <w:sz w:val="18"/>
          <w:szCs w:val="18"/>
        </w:rPr>
        <w:t>表示是否包含区间</w:t>
      </w:r>
      <w:r w:rsidRPr="001618D0">
        <w:rPr>
          <w:rFonts w:ascii="YaHei Consolas Hybrid" w:eastAsia="YaHei Consolas Hybrid" w:hAnsi="YaHei Consolas Hybrid" w:cs="Segoe UI"/>
          <w:color w:val="4E4E4E"/>
          <w:sz w:val="18"/>
          <w:szCs w:val="18"/>
        </w:rPr>
        <w:t>,-1</w:t>
      </w:r>
      <w:r w:rsidRPr="001618D0">
        <w:rPr>
          <w:rFonts w:ascii="YaHei Consolas Hybrid" w:eastAsia="YaHei Consolas Hybrid" w:hAnsi="YaHei Consolas Hybrid" w:cs="Segoe UI" w:hint="eastAsia"/>
          <w:color w:val="4E4E4E"/>
          <w:sz w:val="18"/>
          <w:szCs w:val="18"/>
        </w:rPr>
        <w:t>表示该区间内既有包含又有不包含</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color w:val="4E4E4E"/>
          <w:sz w:val="18"/>
          <w:szCs w:val="18"/>
        </w:rPr>
        <w:br/>
        <w:t>U:</w:t>
      </w:r>
      <w:r w:rsidRPr="001618D0">
        <w:rPr>
          <w:rFonts w:ascii="YaHei Consolas Hybrid" w:eastAsia="YaHei Consolas Hybrid" w:hAnsi="YaHei Consolas Hybrid" w:cs="Segoe UI" w:hint="eastAsia"/>
          <w:color w:val="4E4E4E"/>
          <w:sz w:val="18"/>
          <w:szCs w:val="18"/>
        </w:rPr>
        <w:t>把区间</w:t>
      </w:r>
      <w:r w:rsidRPr="001618D0">
        <w:rPr>
          <w:rFonts w:ascii="YaHei Consolas Hybrid" w:eastAsia="YaHei Consolas Hybrid" w:hAnsi="YaHei Consolas Hybrid" w:cs="Segoe UI"/>
          <w:color w:val="4E4E4E"/>
          <w:sz w:val="18"/>
          <w:szCs w:val="18"/>
        </w:rPr>
        <w:t>[l,r]</w:t>
      </w:r>
      <w:r w:rsidRPr="001618D0">
        <w:rPr>
          <w:rFonts w:ascii="YaHei Consolas Hybrid" w:eastAsia="YaHei Consolas Hybrid" w:hAnsi="YaHei Consolas Hybrid" w:cs="Segoe UI" w:hint="eastAsia"/>
          <w:color w:val="4E4E4E"/>
          <w:sz w:val="18"/>
          <w:szCs w:val="18"/>
        </w:rPr>
        <w:t>覆盖成</w:t>
      </w:r>
      <w:r w:rsidRPr="001618D0">
        <w:rPr>
          <w:rFonts w:ascii="YaHei Consolas Hybrid" w:eastAsia="YaHei Consolas Hybrid" w:hAnsi="YaHei Consolas Hybrid" w:cs="Segoe UI"/>
          <w:color w:val="4E4E4E"/>
          <w:sz w:val="18"/>
          <w:szCs w:val="18"/>
        </w:rPr>
        <w:t>1</w:t>
      </w:r>
      <w:r w:rsidRPr="001618D0">
        <w:rPr>
          <w:rFonts w:ascii="YaHei Consolas Hybrid" w:eastAsia="YaHei Consolas Hybrid" w:hAnsi="YaHei Consolas Hybrid" w:cs="Segoe UI"/>
          <w:color w:val="4E4E4E"/>
          <w:sz w:val="18"/>
          <w:szCs w:val="18"/>
        </w:rPr>
        <w:br/>
        <w:t>I:</w:t>
      </w:r>
      <w:r w:rsidRPr="001618D0">
        <w:rPr>
          <w:rFonts w:ascii="YaHei Consolas Hybrid" w:eastAsia="YaHei Consolas Hybrid" w:hAnsi="YaHei Consolas Hybrid" w:cs="Segoe UI" w:hint="eastAsia"/>
          <w:color w:val="4E4E4E"/>
          <w:sz w:val="18"/>
          <w:szCs w:val="18"/>
        </w:rPr>
        <w:t>把</w:t>
      </w:r>
      <w:r w:rsidRPr="001618D0">
        <w:rPr>
          <w:rFonts w:ascii="YaHei Consolas Hybrid" w:eastAsia="YaHei Consolas Hybrid" w:hAnsi="YaHei Consolas Hybrid" w:cs="Segoe UI"/>
          <w:color w:val="4E4E4E"/>
          <w:sz w:val="18"/>
          <w:szCs w:val="18"/>
        </w:rPr>
        <w:t>[-∞,l)(r,∞]</w:t>
      </w:r>
      <w:r w:rsidRPr="001618D0">
        <w:rPr>
          <w:rFonts w:ascii="YaHei Consolas Hybrid" w:eastAsia="YaHei Consolas Hybrid" w:hAnsi="YaHei Consolas Hybrid" w:cs="Segoe UI" w:hint="eastAsia"/>
          <w:color w:val="4E4E4E"/>
          <w:sz w:val="18"/>
          <w:szCs w:val="18"/>
        </w:rPr>
        <w:t>覆盖成</w:t>
      </w:r>
      <w:r w:rsidRPr="001618D0">
        <w:rPr>
          <w:rFonts w:ascii="YaHei Consolas Hybrid" w:eastAsia="YaHei Consolas Hybrid" w:hAnsi="YaHei Consolas Hybrid" w:cs="Segoe UI"/>
          <w:color w:val="4E4E4E"/>
          <w:sz w:val="18"/>
          <w:szCs w:val="18"/>
        </w:rPr>
        <w:t>0</w:t>
      </w:r>
      <w:r w:rsidRPr="001618D0">
        <w:rPr>
          <w:rFonts w:ascii="YaHei Consolas Hybrid" w:eastAsia="YaHei Consolas Hybrid" w:hAnsi="YaHei Consolas Hybrid" w:cs="Segoe UI"/>
          <w:color w:val="4E4E4E"/>
          <w:sz w:val="18"/>
          <w:szCs w:val="18"/>
        </w:rPr>
        <w:br/>
        <w:t>D:</w:t>
      </w:r>
      <w:r w:rsidRPr="001618D0">
        <w:rPr>
          <w:rFonts w:ascii="YaHei Consolas Hybrid" w:eastAsia="YaHei Consolas Hybrid" w:hAnsi="YaHei Consolas Hybrid" w:cs="Segoe UI" w:hint="eastAsia"/>
          <w:color w:val="4E4E4E"/>
          <w:sz w:val="18"/>
          <w:szCs w:val="18"/>
        </w:rPr>
        <w:t>把区间</w:t>
      </w:r>
      <w:r w:rsidRPr="001618D0">
        <w:rPr>
          <w:rFonts w:ascii="YaHei Consolas Hybrid" w:eastAsia="YaHei Consolas Hybrid" w:hAnsi="YaHei Consolas Hybrid" w:cs="Segoe UI"/>
          <w:color w:val="4E4E4E"/>
          <w:sz w:val="18"/>
          <w:szCs w:val="18"/>
        </w:rPr>
        <w:t>[l,r]</w:t>
      </w:r>
      <w:r w:rsidRPr="001618D0">
        <w:rPr>
          <w:rFonts w:ascii="YaHei Consolas Hybrid" w:eastAsia="YaHei Consolas Hybrid" w:hAnsi="YaHei Consolas Hybrid" w:cs="Segoe UI" w:hint="eastAsia"/>
          <w:color w:val="4E4E4E"/>
          <w:sz w:val="18"/>
          <w:szCs w:val="18"/>
        </w:rPr>
        <w:t>覆盖成</w:t>
      </w:r>
      <w:r w:rsidRPr="001618D0">
        <w:rPr>
          <w:rFonts w:ascii="YaHei Consolas Hybrid" w:eastAsia="YaHei Consolas Hybrid" w:hAnsi="YaHei Consolas Hybrid" w:cs="Segoe UI"/>
          <w:color w:val="4E4E4E"/>
          <w:sz w:val="18"/>
          <w:szCs w:val="18"/>
        </w:rPr>
        <w:t>0</w:t>
      </w:r>
      <w:r w:rsidRPr="001618D0">
        <w:rPr>
          <w:rFonts w:ascii="YaHei Consolas Hybrid" w:eastAsia="YaHei Consolas Hybrid" w:hAnsi="YaHei Consolas Hybrid" w:cs="Segoe UI"/>
          <w:color w:val="4E4E4E"/>
          <w:sz w:val="18"/>
          <w:szCs w:val="18"/>
        </w:rPr>
        <w:br/>
        <w:t>C:</w:t>
      </w:r>
      <w:r w:rsidRPr="001618D0">
        <w:rPr>
          <w:rFonts w:ascii="YaHei Consolas Hybrid" w:eastAsia="YaHei Consolas Hybrid" w:hAnsi="YaHei Consolas Hybrid" w:cs="Segoe UI" w:hint="eastAsia"/>
          <w:color w:val="4E4E4E"/>
          <w:sz w:val="18"/>
          <w:szCs w:val="18"/>
        </w:rPr>
        <w:t>把</w:t>
      </w:r>
      <w:r w:rsidRPr="001618D0">
        <w:rPr>
          <w:rFonts w:ascii="YaHei Consolas Hybrid" w:eastAsia="YaHei Consolas Hybrid" w:hAnsi="YaHei Consolas Hybrid" w:cs="Segoe UI"/>
          <w:color w:val="4E4E4E"/>
          <w:sz w:val="18"/>
          <w:szCs w:val="18"/>
        </w:rPr>
        <w:t>[-∞,l)(r,∞]</w:t>
      </w:r>
      <w:r w:rsidRPr="001618D0">
        <w:rPr>
          <w:rFonts w:ascii="YaHei Consolas Hybrid" w:eastAsia="YaHei Consolas Hybrid" w:hAnsi="YaHei Consolas Hybrid" w:cs="Segoe UI" w:hint="eastAsia"/>
          <w:color w:val="4E4E4E"/>
          <w:sz w:val="18"/>
          <w:szCs w:val="18"/>
        </w:rPr>
        <w:t>覆盖成</w:t>
      </w:r>
      <w:r w:rsidRPr="001618D0">
        <w:rPr>
          <w:rFonts w:ascii="YaHei Consolas Hybrid" w:eastAsia="YaHei Consolas Hybrid" w:hAnsi="YaHei Consolas Hybrid" w:cs="Segoe UI"/>
          <w:color w:val="4E4E4E"/>
          <w:sz w:val="18"/>
          <w:szCs w:val="18"/>
        </w:rPr>
        <w:t xml:space="preserve">0 , </w:t>
      </w:r>
      <w:r w:rsidRPr="001618D0">
        <w:rPr>
          <w:rFonts w:ascii="YaHei Consolas Hybrid" w:eastAsia="YaHei Consolas Hybrid" w:hAnsi="YaHei Consolas Hybrid" w:cs="Segoe UI" w:hint="eastAsia"/>
          <w:color w:val="4E4E4E"/>
          <w:sz w:val="18"/>
          <w:szCs w:val="18"/>
        </w:rPr>
        <w:t>且</w:t>
      </w:r>
      <w:r w:rsidRPr="001618D0">
        <w:rPr>
          <w:rFonts w:ascii="YaHei Consolas Hybrid" w:eastAsia="YaHei Consolas Hybrid" w:hAnsi="YaHei Consolas Hybrid" w:cs="Segoe UI"/>
          <w:color w:val="4E4E4E"/>
          <w:sz w:val="18"/>
          <w:szCs w:val="18"/>
        </w:rPr>
        <w:t>[l,r]</w:t>
      </w:r>
      <w:r w:rsidRPr="001618D0">
        <w:rPr>
          <w:rFonts w:ascii="YaHei Consolas Hybrid" w:eastAsia="YaHei Consolas Hybrid" w:hAnsi="YaHei Consolas Hybrid" w:cs="Segoe UI" w:hint="eastAsia"/>
          <w:color w:val="4E4E4E"/>
          <w:sz w:val="18"/>
          <w:szCs w:val="18"/>
        </w:rPr>
        <w:t>区间</w:t>
      </w:r>
      <w:r w:rsidRPr="001618D0">
        <w:rPr>
          <w:rFonts w:ascii="YaHei Consolas Hybrid" w:eastAsia="YaHei Consolas Hybrid" w:hAnsi="YaHei Consolas Hybrid" w:cs="Segoe UI"/>
          <w:color w:val="4E4E4E"/>
          <w:sz w:val="18"/>
          <w:szCs w:val="18"/>
        </w:rPr>
        <w:t>0/1</w:t>
      </w:r>
      <w:r w:rsidRPr="001618D0">
        <w:rPr>
          <w:rFonts w:ascii="YaHei Consolas Hybrid" w:eastAsia="YaHei Consolas Hybrid" w:hAnsi="YaHei Consolas Hybrid" w:cs="Segoe UI" w:hint="eastAsia"/>
          <w:color w:val="4E4E4E"/>
          <w:sz w:val="18"/>
          <w:szCs w:val="18"/>
        </w:rPr>
        <w:t>互换</w:t>
      </w:r>
      <w:r w:rsidRPr="001618D0">
        <w:rPr>
          <w:rFonts w:ascii="YaHei Consolas Hybrid" w:eastAsia="YaHei Consolas Hybrid" w:hAnsi="YaHei Consolas Hybrid" w:cs="Segoe UI"/>
          <w:color w:val="4E4E4E"/>
          <w:sz w:val="18"/>
          <w:szCs w:val="18"/>
        </w:rPr>
        <w:br/>
        <w:t>S:[l,r]</w:t>
      </w:r>
      <w:r w:rsidRPr="001618D0">
        <w:rPr>
          <w:rFonts w:ascii="YaHei Consolas Hybrid" w:eastAsia="YaHei Consolas Hybrid" w:hAnsi="YaHei Consolas Hybrid" w:cs="Segoe UI" w:hint="eastAsia"/>
          <w:color w:val="4E4E4E"/>
          <w:sz w:val="18"/>
          <w:szCs w:val="18"/>
        </w:rPr>
        <w:t>区间</w:t>
      </w:r>
      <w:r w:rsidRPr="001618D0">
        <w:rPr>
          <w:rFonts w:ascii="YaHei Consolas Hybrid" w:eastAsia="YaHei Consolas Hybrid" w:hAnsi="YaHei Consolas Hybrid" w:cs="Segoe UI"/>
          <w:color w:val="4E4E4E"/>
          <w:sz w:val="18"/>
          <w:szCs w:val="18"/>
        </w:rPr>
        <w:t>0/1</w:t>
      </w:r>
      <w:r w:rsidRPr="001618D0">
        <w:rPr>
          <w:rFonts w:ascii="YaHei Consolas Hybrid" w:eastAsia="YaHei Consolas Hybrid" w:hAnsi="YaHei Consolas Hybrid" w:cs="Segoe UI" w:hint="eastAsia"/>
          <w:color w:val="4E4E4E"/>
          <w:sz w:val="18"/>
          <w:szCs w:val="18"/>
        </w:rPr>
        <w:t>互换</w:t>
      </w:r>
    </w:p>
    <w:p w:rsidR="001618D0" w:rsidRPr="001618D0" w:rsidRDefault="001618D0" w:rsidP="001618D0">
      <w:pPr>
        <w:shd w:val="clear" w:color="auto" w:fill="FFFFFF"/>
        <w:spacing w:line="285" w:lineRule="atLeast"/>
        <w:ind w:left="1200"/>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hint="eastAsia"/>
          <w:color w:val="4E4E4E"/>
          <w:sz w:val="18"/>
          <w:szCs w:val="18"/>
        </w:rPr>
        <w:t>成段覆盖的操作很简单</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比较特殊的就是</w:t>
      </w:r>
      <w:r w:rsidRPr="001618D0">
        <w:rPr>
          <w:rFonts w:ascii="YaHei Consolas Hybrid" w:eastAsia="YaHei Consolas Hybrid" w:hAnsi="YaHei Consolas Hybrid" w:cs="Segoe UI" w:hint="eastAsia"/>
          <w:b/>
          <w:color w:val="4E4E4E"/>
          <w:sz w:val="18"/>
          <w:szCs w:val="18"/>
        </w:rPr>
        <w:t>区间</w:t>
      </w:r>
      <w:r w:rsidRPr="001618D0">
        <w:rPr>
          <w:rFonts w:ascii="YaHei Consolas Hybrid" w:eastAsia="YaHei Consolas Hybrid" w:hAnsi="YaHei Consolas Hybrid" w:cs="Segoe UI"/>
          <w:b/>
          <w:color w:val="4E4E4E"/>
          <w:sz w:val="18"/>
          <w:szCs w:val="18"/>
        </w:rPr>
        <w:t>0/1</w:t>
      </w:r>
      <w:r w:rsidRPr="001618D0">
        <w:rPr>
          <w:rFonts w:ascii="YaHei Consolas Hybrid" w:eastAsia="YaHei Consolas Hybrid" w:hAnsi="YaHei Consolas Hybrid" w:cs="Segoe UI" w:hint="eastAsia"/>
          <w:b/>
          <w:color w:val="4E4E4E"/>
          <w:sz w:val="18"/>
          <w:szCs w:val="18"/>
        </w:rPr>
        <w:t>互换</w:t>
      </w:r>
      <w:r w:rsidRPr="001618D0">
        <w:rPr>
          <w:rFonts w:ascii="YaHei Consolas Hybrid" w:eastAsia="YaHei Consolas Hybrid" w:hAnsi="YaHei Consolas Hybrid" w:cs="Segoe UI" w:hint="eastAsia"/>
          <w:color w:val="4E4E4E"/>
          <w:sz w:val="18"/>
          <w:szCs w:val="18"/>
        </w:rPr>
        <w:t>这个操作</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我们可以称之为异或操作</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很明显我们可以知道这个性质</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当一个区间被覆盖后</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不管之前有没有异或标记都没有意义了</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所以当一个节点得到覆盖标记时把异或标记清空</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而当一个节点得到异或标记的时候</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先判断覆盖标记</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如果是</w:t>
      </w:r>
      <w:r w:rsidRPr="001618D0">
        <w:rPr>
          <w:rFonts w:ascii="YaHei Consolas Hybrid" w:eastAsia="YaHei Consolas Hybrid" w:hAnsi="YaHei Consolas Hybrid" w:cs="Segoe UI"/>
          <w:color w:val="4E4E4E"/>
          <w:sz w:val="18"/>
          <w:szCs w:val="18"/>
        </w:rPr>
        <w:t>0</w:t>
      </w:r>
      <w:r w:rsidRPr="001618D0">
        <w:rPr>
          <w:rFonts w:ascii="YaHei Consolas Hybrid" w:eastAsia="YaHei Consolas Hybrid" w:hAnsi="YaHei Consolas Hybrid" w:cs="Segoe UI" w:hint="eastAsia"/>
          <w:color w:val="4E4E4E"/>
          <w:sz w:val="18"/>
          <w:szCs w:val="18"/>
        </w:rPr>
        <w:t>或</w:t>
      </w:r>
      <w:r w:rsidRPr="001618D0">
        <w:rPr>
          <w:rFonts w:ascii="YaHei Consolas Hybrid" w:eastAsia="YaHei Consolas Hybrid" w:hAnsi="YaHei Consolas Hybrid" w:cs="Segoe UI"/>
          <w:color w:val="4E4E4E"/>
          <w:sz w:val="18"/>
          <w:szCs w:val="18"/>
        </w:rPr>
        <w:t>1,</w:t>
      </w:r>
      <w:r w:rsidRPr="001618D0">
        <w:rPr>
          <w:rFonts w:ascii="YaHei Consolas Hybrid" w:eastAsia="YaHei Consolas Hybrid" w:hAnsi="YaHei Consolas Hybrid" w:cs="Segoe UI" w:hint="eastAsia"/>
          <w:color w:val="4E4E4E"/>
          <w:sz w:val="18"/>
          <w:szCs w:val="18"/>
        </w:rPr>
        <w:t>直接改变一下覆盖标记</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不然的话改变异或标记</w:t>
      </w:r>
    </w:p>
    <w:p w:rsidR="001618D0" w:rsidRPr="001618D0" w:rsidRDefault="001618D0" w:rsidP="001618D0">
      <w:pPr>
        <w:shd w:val="clear" w:color="auto" w:fill="FFFFFF"/>
        <w:spacing w:line="285" w:lineRule="atLeast"/>
        <w:ind w:left="1200"/>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hint="eastAsia"/>
          <w:color w:val="4E4E4E"/>
          <w:sz w:val="18"/>
          <w:szCs w:val="18"/>
        </w:rPr>
        <w:lastRenderedPageBreak/>
        <w:t>开区间闭区间只要数字乘以</w:t>
      </w:r>
      <w:r w:rsidRPr="001618D0">
        <w:rPr>
          <w:rFonts w:ascii="YaHei Consolas Hybrid" w:eastAsia="YaHei Consolas Hybrid" w:hAnsi="YaHei Consolas Hybrid" w:cs="Segoe UI"/>
          <w:color w:val="4E4E4E"/>
          <w:sz w:val="18"/>
          <w:szCs w:val="18"/>
        </w:rPr>
        <w:t>2</w:t>
      </w:r>
      <w:r w:rsidRPr="001618D0">
        <w:rPr>
          <w:rFonts w:ascii="YaHei Consolas Hybrid" w:eastAsia="YaHei Consolas Hybrid" w:hAnsi="YaHei Consolas Hybrid" w:cs="Segoe UI" w:hint="eastAsia"/>
          <w:color w:val="4E4E4E"/>
          <w:sz w:val="18"/>
          <w:szCs w:val="18"/>
        </w:rPr>
        <w:t>就可以处理</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偶数表示端点</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奇数表示两端点间的区间</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线段树功能</w:t>
      </w:r>
      <w:r w:rsidRPr="001618D0">
        <w:rPr>
          <w:rFonts w:ascii="YaHei Consolas Hybrid" w:eastAsia="YaHei Consolas Hybrid" w:hAnsi="YaHei Consolas Hybrid" w:cs="Segoe UI"/>
          <w:color w:val="4E4E4E"/>
          <w:sz w:val="18"/>
          <w:szCs w:val="18"/>
        </w:rPr>
        <w:t>:update:</w:t>
      </w:r>
      <w:r w:rsidRPr="001618D0">
        <w:rPr>
          <w:rFonts w:ascii="YaHei Consolas Hybrid" w:eastAsia="YaHei Consolas Hybrid" w:hAnsi="YaHei Consolas Hybrid" w:cs="Segoe UI" w:hint="eastAsia"/>
          <w:color w:val="4E4E4E"/>
          <w:sz w:val="18"/>
          <w:szCs w:val="18"/>
        </w:rPr>
        <w:t>成段替换</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区间异或</w:t>
      </w:r>
      <w:r w:rsidRPr="001618D0">
        <w:rPr>
          <w:rFonts w:ascii="YaHei Consolas Hybrid" w:eastAsia="YaHei Consolas Hybrid" w:hAnsi="YaHei Consolas Hybrid" w:cs="Segoe UI"/>
          <w:color w:val="4E4E4E"/>
          <w:sz w:val="18"/>
          <w:szCs w:val="18"/>
        </w:rPr>
        <w:t xml:space="preserve"> query:</w:t>
      </w:r>
      <w:r w:rsidRPr="001618D0">
        <w:rPr>
          <w:rFonts w:ascii="YaHei Consolas Hybrid" w:eastAsia="YaHei Consolas Hybrid" w:hAnsi="YaHei Consolas Hybrid" w:cs="Segoe UI" w:hint="eastAsia"/>
          <w:color w:val="4E4E4E"/>
          <w:sz w:val="18"/>
          <w:szCs w:val="18"/>
        </w:rPr>
        <w:t>简单</w:t>
      </w:r>
      <w:r w:rsidRPr="001618D0">
        <w:rPr>
          <w:rFonts w:ascii="YaHei Consolas Hybrid" w:eastAsia="YaHei Consolas Hybrid" w:hAnsi="YaHei Consolas Hybrid" w:cs="Segoe UI"/>
          <w:color w:val="4E4E4E"/>
          <w:sz w:val="18"/>
          <w:szCs w:val="18"/>
        </w:rPr>
        <w:t>hash</w:t>
      </w:r>
    </w:p>
    <w:p w:rsidR="001618D0" w:rsidRPr="001618D0" w:rsidRDefault="001618D0" w:rsidP="001618D0">
      <w:pPr>
        <w:shd w:val="clear" w:color="auto" w:fill="F3F8D7"/>
        <w:spacing w:line="285" w:lineRule="atLeast"/>
        <w:ind w:leftChars="100" w:left="210"/>
        <w:rPr>
          <w:rFonts w:ascii="YaHei Consolas Hybrid" w:eastAsia="YaHei Consolas Hybrid" w:hAnsi="YaHei Consolas Hybrid" w:cs="Segoe UI"/>
          <w:b/>
          <w:color w:val="000000"/>
          <w:sz w:val="18"/>
          <w:szCs w:val="18"/>
        </w:rPr>
      </w:pPr>
      <w:hyperlink r:id="rId31" w:anchor="examples" w:history="1">
        <w:r w:rsidRPr="001618D0">
          <w:rPr>
            <w:rStyle w:val="a3"/>
            <w:rFonts w:ascii="YaHei Consolas Hybrid" w:eastAsia="YaHei Consolas Hybrid" w:hAnsi="YaHei Consolas Hybrid" w:cs="Segoe UI"/>
            <w:b/>
            <w:color w:val="99CC00"/>
            <w:sz w:val="18"/>
            <w:szCs w:val="18"/>
            <w:vertAlign w:val="superscript"/>
          </w:rPr>
          <w:t>?</w:t>
        </w:r>
      </w:hyperlink>
      <w:hyperlink r:id="rId32" w:history="1">
        <w:r w:rsidRPr="001618D0">
          <w:rPr>
            <w:rStyle w:val="a3"/>
            <w:rFonts w:ascii="YaHei Consolas Hybrid" w:eastAsia="YaHei Consolas Hybrid" w:hAnsi="YaHei Consolas Hybrid" w:cs="Segoe UI"/>
            <w:b/>
            <w:color w:val="0071BB"/>
            <w:sz w:val="18"/>
            <w:szCs w:val="18"/>
          </w:rPr>
          <w:t>View Code</w:t>
        </w:r>
      </w:hyperlink>
      <w:r w:rsidRPr="001618D0">
        <w:rPr>
          <w:rFonts w:ascii="YaHei Consolas Hybrid" w:eastAsia="YaHei Consolas Hybrid" w:hAnsi="YaHei Consolas Hybrid" w:cs="Tahoma"/>
          <w:b/>
          <w:color w:val="000000"/>
          <w:sz w:val="18"/>
          <w:szCs w:val="18"/>
        </w:rPr>
        <w:t> CPP</w:t>
      </w:r>
    </w:p>
    <w:tbl>
      <w:tblPr>
        <w:tblW w:w="7920" w:type="dxa"/>
        <w:jc w:val="center"/>
        <w:tblLayout w:type="fixed"/>
        <w:tblCellMar>
          <w:left w:w="0" w:type="dxa"/>
          <w:right w:w="0" w:type="dxa"/>
        </w:tblCellMar>
        <w:tblLook w:val="04A0" w:firstRow="1" w:lastRow="0" w:firstColumn="1" w:lastColumn="0" w:noHBand="0" w:noVBand="1"/>
      </w:tblPr>
      <w:tblGrid>
        <w:gridCol w:w="422"/>
        <w:gridCol w:w="7498"/>
      </w:tblGrid>
      <w:tr w:rsidR="001618D0" w:rsidRPr="001618D0" w:rsidTr="001618D0">
        <w:trPr>
          <w:jc w:val="center"/>
        </w:trPr>
        <w:tc>
          <w:tcPr>
            <w:tcW w:w="225" w:type="dxa"/>
            <w:shd w:val="clear" w:color="auto" w:fill="DDEEFF"/>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42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86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99</w:t>
            </w:r>
          </w:p>
        </w:tc>
        <w:tc>
          <w:tcPr>
            <w:tcW w:w="4000" w:type="dxa"/>
            <w:shd w:val="clear" w:color="auto" w:fill="EEEEEE"/>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lastRenderedPageBreak/>
              <w:t>#include &lt;cstdio&gt;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&lt;cstring&gt;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&lt;cctype&gt;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&lt;algorithm&gt;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using</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namespace</w:t>
            </w:r>
            <w:r w:rsidRPr="001618D0">
              <w:rPr>
                <w:rFonts w:ascii="YaHei Consolas Hybrid" w:eastAsia="YaHei Consolas Hybrid" w:hAnsi="YaHei Consolas Hybrid" w:cs="Courier New"/>
                <w:sz w:val="18"/>
                <w:szCs w:val="18"/>
              </w:rPr>
              <w:t xml:space="preserve"> std</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lson l , m , rt &lt;&lt;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rson m + 1 , r , rt &lt;&lt; 1 |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 </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const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maxn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131072</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bool</w:t>
            </w:r>
            <w:r w:rsidRPr="001618D0">
              <w:rPr>
                <w:rFonts w:ascii="YaHei Consolas Hybrid" w:eastAsia="YaHei Consolas Hybrid" w:hAnsi="YaHei Consolas Hybrid" w:cs="Courier New"/>
                <w:sz w:val="18"/>
                <w:szCs w:val="18"/>
              </w:rPr>
              <w:t xml:space="preserve"> hash</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XOR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FXOR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XOR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PushDown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XOR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XOR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XOR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FXOR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FXOR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XOR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char</w:t>
            </w:r>
            <w:r w:rsidRPr="001618D0">
              <w:rPr>
                <w:rFonts w:ascii="YaHei Consolas Hybrid" w:eastAsia="YaHei Consolas Hybrid" w:hAnsi="YaHei Consolas Hybrid" w:cs="Courier New"/>
                <w:sz w:val="18"/>
                <w:szCs w:val="18"/>
              </w:rPr>
              <w:t xml:space="preserve"> op,</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&amp;&amp;</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op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'U'</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XOR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op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XOR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op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'C'</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op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FXOR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lastRenderedPageBreak/>
              <w:tab/>
              <w:t>PushDown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op , L , R , 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op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'I'</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op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'C'</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XOR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op , L , R , 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op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'I'</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op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'C'</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XOR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for</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it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it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it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hash</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true</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PushDown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XOR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char</w:t>
            </w:r>
            <w:r w:rsidRPr="001618D0">
              <w:rPr>
                <w:rFonts w:ascii="YaHei Consolas Hybrid" w:eastAsia="YaHei Consolas Hybrid" w:hAnsi="YaHei Consolas Hybrid" w:cs="Courier New"/>
                <w:sz w:val="18"/>
                <w:szCs w:val="18"/>
              </w:rPr>
              <w:t xml:space="preserve"> op , l , r</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a , b</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while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"%c %c%d,%d%c</w:t>
            </w:r>
            <w:r w:rsidRPr="001618D0">
              <w:rPr>
                <w:rFonts w:ascii="YaHei Consolas Hybrid" w:eastAsia="YaHei Consolas Hybrid" w:hAnsi="YaHei Consolas Hybrid" w:cs="Segoe UI"/>
                <w:b/>
                <w:color w:val="000099"/>
                <w:sz w:val="18"/>
                <w:szCs w:val="18"/>
              </w:rPr>
              <w:t>\n</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 xml:space="preserve">op , </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 xml:space="preserve">l , </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 xml:space="preserve">a , </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 xml:space="preserve">b , </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 xml:space="preserve">a </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b </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a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r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b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a </w:t>
            </w:r>
            <w:r w:rsidRPr="001618D0">
              <w:rPr>
                <w:rFonts w:ascii="YaHei Consolas Hybrid" w:eastAsia="YaHei Consolas Hybrid" w:hAnsi="YaHei Consolas Hybrid" w:cs="Segoe UI"/>
                <w:color w:val="000080"/>
                <w:sz w:val="18"/>
                <w:szCs w:val="18"/>
              </w:rPr>
              <w:t>&gt;</w:t>
            </w:r>
            <w:r w:rsidRPr="001618D0">
              <w:rPr>
                <w:rFonts w:ascii="YaHei Consolas Hybrid" w:eastAsia="YaHei Consolas Hybrid" w:hAnsi="YaHei Consolas Hybrid" w:cs="Courier New"/>
                <w:sz w:val="18"/>
                <w:szCs w:val="18"/>
              </w:rPr>
              <w:t xml:space="preserve"> b</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op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'C'</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op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XOR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op , a , b ,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 maxn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 maxn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bool</w:t>
            </w:r>
            <w:r w:rsidRPr="001618D0">
              <w:rPr>
                <w:rFonts w:ascii="YaHei Consolas Hybrid" w:eastAsia="YaHei Consolas Hybrid" w:hAnsi="YaHei Consolas Hybrid" w:cs="Courier New"/>
                <w:sz w:val="18"/>
                <w:szCs w:val="18"/>
              </w:rPr>
              <w:t xml:space="preserve"> flag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false</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s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e</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for</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maxn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hash</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s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s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i</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lastRenderedPageBreak/>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 xml:space="preserve">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i</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s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flag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printf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 xml:space="preserve">flag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true</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printf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"%c%d,%d%c"</w:t>
            </w:r>
            <w:r w:rsidRPr="001618D0">
              <w:rPr>
                <w:rFonts w:ascii="YaHei Consolas Hybrid" w:eastAsia="YaHei Consolas Hybrid" w:hAnsi="YaHei Consolas Hybrid" w:cs="Courier New"/>
                <w:sz w:val="18"/>
                <w:szCs w:val="18"/>
              </w:rPr>
              <w:t>,s</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Courier New"/>
                <w:sz w:val="18"/>
                <w:szCs w:val="18"/>
              </w:rPr>
              <w:t xml:space="preserve"> , s</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e</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e</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 xml:space="preserve">s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flag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printf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"empty set"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puts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tc>
      </w:tr>
    </w:tbl>
    <w:p w:rsidR="001618D0" w:rsidRPr="001618D0" w:rsidRDefault="001618D0" w:rsidP="001618D0">
      <w:pPr>
        <w:numPr>
          <w:ilvl w:val="0"/>
          <w:numId w:val="6"/>
        </w:numPr>
        <w:shd w:val="clear" w:color="auto" w:fill="FFFFFF"/>
        <w:spacing w:after="192" w:line="285" w:lineRule="atLeast"/>
        <w:ind w:left="600"/>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hint="eastAsia"/>
          <w:color w:val="4E4E4E"/>
          <w:sz w:val="18"/>
          <w:szCs w:val="18"/>
        </w:rPr>
        <w:lastRenderedPageBreak/>
        <w:t>练习</w:t>
      </w:r>
      <w:r w:rsidRPr="001618D0">
        <w:rPr>
          <w:rFonts w:ascii="YaHei Consolas Hybrid" w:eastAsia="YaHei Consolas Hybrid" w:hAnsi="YaHei Consolas Hybrid" w:cs="Segoe UI"/>
          <w:color w:val="4E4E4E"/>
          <w:sz w:val="18"/>
          <w:szCs w:val="18"/>
        </w:rPr>
        <w:t>:</w:t>
      </w:r>
    </w:p>
    <w:p w:rsidR="001618D0" w:rsidRPr="001618D0" w:rsidRDefault="001618D0"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33" w:history="1">
        <w:r w:rsidRPr="001618D0">
          <w:rPr>
            <w:rStyle w:val="a3"/>
            <w:rFonts w:ascii="YaHei Consolas Hybrid" w:eastAsia="YaHei Consolas Hybrid" w:hAnsi="YaHei Consolas Hybrid" w:cs="Segoe UI"/>
            <w:color w:val="0071BB"/>
            <w:sz w:val="18"/>
            <w:szCs w:val="18"/>
          </w:rPr>
          <w:t>poj1436 Horizontally Visible Segments</w:t>
        </w:r>
      </w:hyperlink>
    </w:p>
    <w:p w:rsidR="001618D0" w:rsidRPr="001618D0" w:rsidRDefault="001618D0"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34" w:history="1">
        <w:r w:rsidRPr="001618D0">
          <w:rPr>
            <w:rStyle w:val="a3"/>
            <w:rFonts w:ascii="YaHei Consolas Hybrid" w:eastAsia="YaHei Consolas Hybrid" w:hAnsi="YaHei Consolas Hybrid" w:cs="Segoe UI"/>
            <w:color w:val="0071BB"/>
            <w:sz w:val="18"/>
            <w:szCs w:val="18"/>
          </w:rPr>
          <w:t>poj2991 Crane</w:t>
        </w:r>
      </w:hyperlink>
    </w:p>
    <w:p w:rsidR="001618D0" w:rsidRPr="001618D0" w:rsidRDefault="001618D0"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35" w:history="1">
        <w:r w:rsidRPr="001618D0">
          <w:rPr>
            <w:rStyle w:val="a3"/>
            <w:rFonts w:ascii="YaHei Consolas Hybrid" w:eastAsia="YaHei Consolas Hybrid" w:hAnsi="YaHei Consolas Hybrid" w:cs="Segoe UI"/>
            <w:color w:val="0071BB"/>
            <w:sz w:val="18"/>
            <w:szCs w:val="18"/>
          </w:rPr>
          <w:t>Another LCIS</w:t>
        </w:r>
      </w:hyperlink>
    </w:p>
    <w:p w:rsidR="001618D0" w:rsidRDefault="001618D0"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36" w:history="1">
        <w:r w:rsidRPr="001618D0">
          <w:rPr>
            <w:rStyle w:val="a3"/>
            <w:rFonts w:ascii="YaHei Consolas Hybrid" w:eastAsia="YaHei Consolas Hybrid" w:hAnsi="YaHei Consolas Hybrid" w:cs="Segoe UI"/>
            <w:color w:val="0071BB"/>
            <w:sz w:val="18"/>
            <w:szCs w:val="18"/>
          </w:rPr>
          <w:t>Bracket Sequence</w:t>
        </w:r>
      </w:hyperlink>
    </w:p>
    <w:p w:rsidR="001618D0" w:rsidRPr="001618D0" w:rsidRDefault="001618D0" w:rsidP="001618D0">
      <w:pPr>
        <w:shd w:val="clear" w:color="auto" w:fill="FFFFFF"/>
        <w:spacing w:line="285" w:lineRule="atLeast"/>
        <w:rPr>
          <w:rFonts w:ascii="YaHei Consolas Hybrid" w:eastAsia="YaHei Consolas Hybrid" w:hAnsi="YaHei Consolas Hybrid" w:cs="Segoe UI" w:hint="eastAsia"/>
          <w:color w:val="4E4E4E"/>
          <w:sz w:val="18"/>
          <w:szCs w:val="18"/>
        </w:rPr>
      </w:pPr>
    </w:p>
    <w:p w:rsidR="001618D0" w:rsidRPr="001618D0" w:rsidRDefault="001618D0" w:rsidP="001618D0">
      <w:pPr>
        <w:numPr>
          <w:ilvl w:val="0"/>
          <w:numId w:val="6"/>
        </w:numPr>
        <w:shd w:val="clear" w:color="auto" w:fill="FFFFFF"/>
        <w:spacing w:line="285" w:lineRule="atLeast"/>
        <w:ind w:left="600"/>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hint="eastAsia"/>
          <w:color w:val="FF0000"/>
          <w:sz w:val="18"/>
          <w:szCs w:val="18"/>
        </w:rPr>
        <w:t>区间合并</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这类题目会询问区间中满足条件的连续最长区间</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所以</w:t>
      </w:r>
      <w:r w:rsidRPr="001618D0">
        <w:rPr>
          <w:rFonts w:ascii="YaHei Consolas Hybrid" w:eastAsia="YaHei Consolas Hybrid" w:hAnsi="YaHei Consolas Hybrid" w:cs="Segoe UI"/>
          <w:color w:val="4E4E4E"/>
          <w:sz w:val="18"/>
          <w:szCs w:val="18"/>
        </w:rPr>
        <w:t>PushUp</w:t>
      </w:r>
      <w:r w:rsidRPr="001618D0">
        <w:rPr>
          <w:rFonts w:ascii="YaHei Consolas Hybrid" w:eastAsia="YaHei Consolas Hybrid" w:hAnsi="YaHei Consolas Hybrid" w:cs="Segoe UI" w:hint="eastAsia"/>
          <w:color w:val="4E4E4E"/>
          <w:sz w:val="18"/>
          <w:szCs w:val="18"/>
        </w:rPr>
        <w:t>的时候需要对左右儿子的区间进行合并</w:t>
      </w:r>
    </w:p>
    <w:p w:rsidR="001618D0" w:rsidRPr="001618D0" w:rsidRDefault="001618D0"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37" w:history="1">
        <w:r w:rsidRPr="001618D0">
          <w:rPr>
            <w:rStyle w:val="a3"/>
            <w:rFonts w:ascii="YaHei Consolas Hybrid" w:eastAsia="YaHei Consolas Hybrid" w:hAnsi="YaHei Consolas Hybrid" w:cs="Segoe UI"/>
            <w:color w:val="0071BB"/>
            <w:sz w:val="18"/>
            <w:szCs w:val="18"/>
          </w:rPr>
          <w:t>poj3667 Hotel</w:t>
        </w:r>
      </w:hyperlink>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题意</w:t>
      </w:r>
      <w:r w:rsidRPr="001618D0">
        <w:rPr>
          <w:rFonts w:ascii="YaHei Consolas Hybrid" w:eastAsia="YaHei Consolas Hybrid" w:hAnsi="YaHei Consolas Hybrid" w:cs="Segoe UI"/>
          <w:color w:val="4E4E4E"/>
          <w:sz w:val="18"/>
          <w:szCs w:val="18"/>
        </w:rPr>
        <w:t>:1 a:</w:t>
      </w:r>
      <w:r w:rsidRPr="001618D0">
        <w:rPr>
          <w:rFonts w:ascii="YaHei Consolas Hybrid" w:eastAsia="YaHei Consolas Hybrid" w:hAnsi="YaHei Consolas Hybrid" w:cs="Segoe UI" w:hint="eastAsia"/>
          <w:color w:val="4E4E4E"/>
          <w:sz w:val="18"/>
          <w:szCs w:val="18"/>
        </w:rPr>
        <w:t>询问是不是有连续长度为</w:t>
      </w:r>
      <w:r w:rsidRPr="001618D0">
        <w:rPr>
          <w:rFonts w:ascii="YaHei Consolas Hybrid" w:eastAsia="YaHei Consolas Hybrid" w:hAnsi="YaHei Consolas Hybrid" w:cs="Segoe UI"/>
          <w:color w:val="4E4E4E"/>
          <w:sz w:val="18"/>
          <w:szCs w:val="18"/>
        </w:rPr>
        <w:t>a</w:t>
      </w:r>
      <w:r w:rsidRPr="001618D0">
        <w:rPr>
          <w:rFonts w:ascii="YaHei Consolas Hybrid" w:eastAsia="YaHei Consolas Hybrid" w:hAnsi="YaHei Consolas Hybrid" w:cs="Segoe UI" w:hint="eastAsia"/>
          <w:color w:val="4E4E4E"/>
          <w:sz w:val="18"/>
          <w:szCs w:val="18"/>
        </w:rPr>
        <w:t>的空房间</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有的话住进最左边</w:t>
      </w:r>
      <w:r w:rsidRPr="001618D0">
        <w:rPr>
          <w:rFonts w:ascii="YaHei Consolas Hybrid" w:eastAsia="YaHei Consolas Hybrid" w:hAnsi="YaHei Consolas Hybrid" w:cs="Segoe UI"/>
          <w:color w:val="4E4E4E"/>
          <w:sz w:val="18"/>
          <w:szCs w:val="18"/>
        </w:rPr>
        <w:br/>
        <w:t>2 a b:</w:t>
      </w:r>
      <w:r w:rsidRPr="001618D0">
        <w:rPr>
          <w:rFonts w:ascii="YaHei Consolas Hybrid" w:eastAsia="YaHei Consolas Hybrid" w:hAnsi="YaHei Consolas Hybrid" w:cs="Segoe UI" w:hint="eastAsia"/>
          <w:color w:val="4E4E4E"/>
          <w:sz w:val="18"/>
          <w:szCs w:val="18"/>
        </w:rPr>
        <w:t>将</w:t>
      </w:r>
      <w:r w:rsidRPr="001618D0">
        <w:rPr>
          <w:rFonts w:ascii="YaHei Consolas Hybrid" w:eastAsia="YaHei Consolas Hybrid" w:hAnsi="YaHei Consolas Hybrid" w:cs="Segoe UI"/>
          <w:color w:val="4E4E4E"/>
          <w:sz w:val="18"/>
          <w:szCs w:val="18"/>
        </w:rPr>
        <w:t>[a,a+b-1]</w:t>
      </w:r>
      <w:r w:rsidRPr="001618D0">
        <w:rPr>
          <w:rFonts w:ascii="YaHei Consolas Hybrid" w:eastAsia="YaHei Consolas Hybrid" w:hAnsi="YaHei Consolas Hybrid" w:cs="Segoe UI" w:hint="eastAsia"/>
          <w:color w:val="4E4E4E"/>
          <w:sz w:val="18"/>
          <w:szCs w:val="18"/>
        </w:rPr>
        <w:t>的房间清空</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思路</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记录区间中最长的空房间</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线段树操作</w:t>
      </w:r>
      <w:r w:rsidRPr="001618D0">
        <w:rPr>
          <w:rFonts w:ascii="YaHei Consolas Hybrid" w:eastAsia="YaHei Consolas Hybrid" w:hAnsi="YaHei Consolas Hybrid" w:cs="Segoe UI"/>
          <w:color w:val="4E4E4E"/>
          <w:sz w:val="18"/>
          <w:szCs w:val="18"/>
        </w:rPr>
        <w:t>:update:</w:t>
      </w:r>
      <w:r w:rsidRPr="001618D0">
        <w:rPr>
          <w:rFonts w:ascii="YaHei Consolas Hybrid" w:eastAsia="YaHei Consolas Hybrid" w:hAnsi="YaHei Consolas Hybrid" w:cs="Segoe UI" w:hint="eastAsia"/>
          <w:color w:val="4E4E4E"/>
          <w:sz w:val="18"/>
          <w:szCs w:val="18"/>
        </w:rPr>
        <w:t>区间替换</w:t>
      </w:r>
      <w:r w:rsidRPr="001618D0">
        <w:rPr>
          <w:rFonts w:ascii="YaHei Consolas Hybrid" w:eastAsia="YaHei Consolas Hybrid" w:hAnsi="YaHei Consolas Hybrid" w:cs="Segoe UI"/>
          <w:color w:val="4E4E4E"/>
          <w:sz w:val="18"/>
          <w:szCs w:val="18"/>
        </w:rPr>
        <w:t xml:space="preserve"> query:</w:t>
      </w:r>
      <w:r w:rsidRPr="001618D0">
        <w:rPr>
          <w:rFonts w:ascii="YaHei Consolas Hybrid" w:eastAsia="YaHei Consolas Hybrid" w:hAnsi="YaHei Consolas Hybrid" w:cs="Segoe UI" w:hint="eastAsia"/>
          <w:color w:val="4E4E4E"/>
          <w:sz w:val="18"/>
          <w:szCs w:val="18"/>
        </w:rPr>
        <w:t>询问满足条件的最左断点</w:t>
      </w:r>
    </w:p>
    <w:p w:rsidR="001618D0" w:rsidRPr="001618D0" w:rsidRDefault="001618D0" w:rsidP="001618D0">
      <w:pPr>
        <w:shd w:val="clear" w:color="auto" w:fill="F3F8D7"/>
        <w:spacing w:line="285" w:lineRule="atLeast"/>
        <w:ind w:leftChars="100" w:left="210"/>
        <w:rPr>
          <w:rFonts w:ascii="YaHei Consolas Hybrid" w:eastAsia="YaHei Consolas Hybrid" w:hAnsi="YaHei Consolas Hybrid" w:cs="Segoe UI"/>
          <w:b/>
          <w:color w:val="000000"/>
          <w:sz w:val="18"/>
          <w:szCs w:val="18"/>
        </w:rPr>
      </w:pPr>
      <w:hyperlink r:id="rId38" w:anchor="examples" w:history="1">
        <w:r w:rsidRPr="001618D0">
          <w:rPr>
            <w:rStyle w:val="a3"/>
            <w:rFonts w:ascii="YaHei Consolas Hybrid" w:eastAsia="YaHei Consolas Hybrid" w:hAnsi="YaHei Consolas Hybrid" w:cs="Segoe UI"/>
            <w:b/>
            <w:color w:val="99CC00"/>
            <w:sz w:val="18"/>
            <w:szCs w:val="18"/>
            <w:vertAlign w:val="superscript"/>
          </w:rPr>
          <w:t>?</w:t>
        </w:r>
      </w:hyperlink>
      <w:hyperlink r:id="rId39" w:history="1">
        <w:r w:rsidRPr="001618D0">
          <w:rPr>
            <w:rStyle w:val="a3"/>
            <w:rFonts w:ascii="YaHei Consolas Hybrid" w:eastAsia="YaHei Consolas Hybrid" w:hAnsi="YaHei Consolas Hybrid" w:cs="Segoe UI"/>
            <w:b/>
            <w:color w:val="0071BB"/>
            <w:sz w:val="18"/>
            <w:szCs w:val="18"/>
          </w:rPr>
          <w:t>View Code</w:t>
        </w:r>
      </w:hyperlink>
      <w:r w:rsidRPr="001618D0">
        <w:rPr>
          <w:rFonts w:ascii="YaHei Consolas Hybrid" w:eastAsia="YaHei Consolas Hybrid" w:hAnsi="YaHei Consolas Hybrid" w:cs="Tahoma"/>
          <w:b/>
          <w:color w:val="000000"/>
          <w:sz w:val="18"/>
          <w:szCs w:val="18"/>
        </w:rPr>
        <w:t> CPP</w:t>
      </w:r>
    </w:p>
    <w:tbl>
      <w:tblPr>
        <w:tblW w:w="7920" w:type="dxa"/>
        <w:jc w:val="center"/>
        <w:tblLayout w:type="fixed"/>
        <w:tblCellMar>
          <w:left w:w="0" w:type="dxa"/>
          <w:right w:w="0" w:type="dxa"/>
        </w:tblCellMar>
        <w:tblLook w:val="04A0" w:firstRow="1" w:lastRow="0" w:firstColumn="1" w:lastColumn="0" w:noHBand="0" w:noVBand="1"/>
      </w:tblPr>
      <w:tblGrid>
        <w:gridCol w:w="422"/>
        <w:gridCol w:w="7498"/>
      </w:tblGrid>
      <w:tr w:rsidR="001618D0" w:rsidRPr="001618D0" w:rsidTr="001618D0">
        <w:trPr>
          <w:jc w:val="center"/>
        </w:trPr>
        <w:tc>
          <w:tcPr>
            <w:tcW w:w="422" w:type="dxa"/>
            <w:shd w:val="clear" w:color="auto" w:fill="DDEEFF"/>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15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59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77</w:t>
            </w:r>
          </w:p>
        </w:tc>
        <w:tc>
          <w:tcPr>
            <w:tcW w:w="7498" w:type="dxa"/>
            <w:shd w:val="clear" w:color="auto" w:fill="EEEEEE"/>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lastRenderedPageBreak/>
              <w:t>#include &lt;cstdio&gt;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&lt;cstring&gt;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&lt;cctype&gt;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&lt;algorithm&gt;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using</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namespace</w:t>
            </w:r>
            <w:r w:rsidRPr="001618D0">
              <w:rPr>
                <w:rFonts w:ascii="YaHei Consolas Hybrid" w:eastAsia="YaHei Consolas Hybrid" w:hAnsi="YaHei Consolas Hybrid" w:cs="Courier New"/>
                <w:sz w:val="18"/>
                <w:szCs w:val="18"/>
              </w:rPr>
              <w:t xml:space="preserve"> std</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lson l , m , rt &lt;&lt;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rson m + 1 , r , rt &lt;&lt; 1 |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 </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const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maxn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55555</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rsum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msum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 </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PushDown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lastRenderedPageBreak/>
              <w:tab/>
            </w:r>
            <w:r w:rsidRPr="001618D0">
              <w:rPr>
                <w:rFonts w:ascii="YaHei Consolas Hybrid" w:eastAsia="YaHei Consolas Hybrid" w:hAnsi="YaHei Consolas Hybrid" w:cs="Courier New"/>
                <w:sz w:val="18"/>
                <w:szCs w:val="18"/>
              </w:rPr>
              <w:tab/>
              <w:t>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msum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lsum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msum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lsum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lsum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lsum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rsum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lsum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lsum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rsum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msum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msum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msum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lsum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c,</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&amp;&amp;</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msum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lsum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PushDown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rt , r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c , 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c , 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rt , r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w,</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PushDown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rt , r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w:t>
            </w:r>
            <w:r w:rsidRPr="001618D0">
              <w:rPr>
                <w:rFonts w:ascii="YaHei Consolas Hybrid" w:eastAsia="YaHei Consolas Hybrid" w:hAnsi="YaHei Consolas Hybrid" w:cs="Courier New"/>
                <w:sz w:val="18"/>
                <w:szCs w:val="18"/>
              </w:rPr>
              <w:t xml:space="preserve"> w</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 , 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lsum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w:t>
            </w:r>
            <w:r w:rsidRPr="001618D0">
              <w:rPr>
                <w:rFonts w:ascii="YaHei Consolas Hybrid" w:eastAsia="YaHei Consolas Hybrid" w:hAnsi="YaHei Consolas Hybrid" w:cs="Courier New"/>
                <w:sz w:val="18"/>
                <w:szCs w:val="18"/>
              </w:rPr>
              <w:t xml:space="preserve"> w</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 , 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lastRenderedPageBreak/>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n , m</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n,</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while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op , a , b</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op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op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a</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a</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puts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"0"</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p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a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printf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Segoe UI"/>
                <w:b/>
                <w:color w:val="000099"/>
                <w:sz w:val="18"/>
                <w:szCs w:val="18"/>
              </w:rPr>
              <w:t>\n</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Courier New"/>
                <w:sz w:val="18"/>
                <w:szCs w:val="18"/>
              </w:rPr>
              <w:t>,p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p , p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a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a,</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b</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a , a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b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tc>
      </w:tr>
    </w:tbl>
    <w:p w:rsidR="001618D0" w:rsidRPr="001618D0" w:rsidRDefault="001618D0" w:rsidP="001618D0">
      <w:pPr>
        <w:numPr>
          <w:ilvl w:val="0"/>
          <w:numId w:val="6"/>
        </w:numPr>
        <w:shd w:val="clear" w:color="auto" w:fill="FFFFFF"/>
        <w:spacing w:after="192" w:line="285" w:lineRule="atLeast"/>
        <w:ind w:left="600"/>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hint="eastAsia"/>
          <w:color w:val="4E4E4E"/>
          <w:sz w:val="18"/>
          <w:szCs w:val="18"/>
        </w:rPr>
        <w:lastRenderedPageBreak/>
        <w:t>练习</w:t>
      </w:r>
      <w:r w:rsidRPr="001618D0">
        <w:rPr>
          <w:rFonts w:ascii="YaHei Consolas Hybrid" w:eastAsia="YaHei Consolas Hybrid" w:hAnsi="YaHei Consolas Hybrid" w:cs="Segoe UI"/>
          <w:color w:val="4E4E4E"/>
          <w:sz w:val="18"/>
          <w:szCs w:val="18"/>
        </w:rPr>
        <w:t>:</w:t>
      </w:r>
    </w:p>
    <w:p w:rsidR="001618D0" w:rsidRPr="001618D0" w:rsidRDefault="001618D0"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40" w:history="1">
        <w:r w:rsidRPr="001618D0">
          <w:rPr>
            <w:rStyle w:val="a3"/>
            <w:rFonts w:ascii="YaHei Consolas Hybrid" w:eastAsia="YaHei Consolas Hybrid" w:hAnsi="YaHei Consolas Hybrid" w:cs="Segoe UI"/>
            <w:color w:val="0071BB"/>
            <w:sz w:val="18"/>
            <w:szCs w:val="18"/>
          </w:rPr>
          <w:t>hdu3308 LCIS</w:t>
        </w:r>
      </w:hyperlink>
    </w:p>
    <w:p w:rsidR="001618D0" w:rsidRPr="001618D0" w:rsidRDefault="001618D0"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41" w:history="1">
        <w:r w:rsidRPr="001618D0">
          <w:rPr>
            <w:rStyle w:val="a3"/>
            <w:rFonts w:ascii="YaHei Consolas Hybrid" w:eastAsia="YaHei Consolas Hybrid" w:hAnsi="YaHei Consolas Hybrid" w:cs="Segoe UI"/>
            <w:color w:val="0071BB"/>
            <w:sz w:val="18"/>
            <w:szCs w:val="18"/>
          </w:rPr>
          <w:t>hdu3397 Sequence operation</w:t>
        </w:r>
      </w:hyperlink>
    </w:p>
    <w:p w:rsidR="001618D0" w:rsidRPr="001618D0" w:rsidRDefault="001618D0"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42" w:history="1">
        <w:r w:rsidRPr="001618D0">
          <w:rPr>
            <w:rStyle w:val="a3"/>
            <w:rFonts w:ascii="YaHei Consolas Hybrid" w:eastAsia="YaHei Consolas Hybrid" w:hAnsi="YaHei Consolas Hybrid" w:cs="Segoe UI"/>
            <w:color w:val="0071BB"/>
            <w:sz w:val="18"/>
            <w:szCs w:val="18"/>
          </w:rPr>
          <w:t>hdu2871 Memory Control</w:t>
        </w:r>
      </w:hyperlink>
    </w:p>
    <w:p w:rsidR="001618D0" w:rsidRPr="001618D0" w:rsidRDefault="001618D0"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43" w:history="1">
        <w:r w:rsidRPr="001618D0">
          <w:rPr>
            <w:rStyle w:val="a3"/>
            <w:rFonts w:ascii="YaHei Consolas Hybrid" w:eastAsia="YaHei Consolas Hybrid" w:hAnsi="YaHei Consolas Hybrid" w:cs="Segoe UI"/>
            <w:color w:val="0071BB"/>
            <w:sz w:val="18"/>
            <w:szCs w:val="18"/>
          </w:rPr>
          <w:t>hdu1540 Tunnel Warfare</w:t>
        </w:r>
      </w:hyperlink>
    </w:p>
    <w:p w:rsidR="001618D0" w:rsidRPr="001618D0" w:rsidRDefault="001618D0"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44" w:history="1">
        <w:r w:rsidRPr="001618D0">
          <w:rPr>
            <w:rStyle w:val="a3"/>
            <w:rFonts w:ascii="YaHei Consolas Hybrid" w:eastAsia="YaHei Consolas Hybrid" w:hAnsi="YaHei Consolas Hybrid" w:cs="Segoe UI"/>
            <w:color w:val="0071BB"/>
            <w:sz w:val="18"/>
            <w:szCs w:val="18"/>
          </w:rPr>
          <w:t>CF46-D Parking Lot</w:t>
        </w:r>
      </w:hyperlink>
    </w:p>
    <w:p w:rsidR="001618D0" w:rsidRPr="001618D0" w:rsidRDefault="001618D0" w:rsidP="001618D0">
      <w:pPr>
        <w:shd w:val="clear" w:color="auto" w:fill="FFFFFF"/>
        <w:spacing w:line="285" w:lineRule="atLeast"/>
        <w:rPr>
          <w:rFonts w:ascii="YaHei Consolas Hybrid" w:eastAsia="YaHei Consolas Hybrid" w:hAnsi="YaHei Consolas Hybrid" w:cs="Segoe UI"/>
          <w:color w:val="4E4E4E"/>
          <w:sz w:val="18"/>
          <w:szCs w:val="18"/>
        </w:rPr>
      </w:pPr>
    </w:p>
    <w:p w:rsidR="001618D0" w:rsidRPr="001618D0" w:rsidRDefault="001618D0" w:rsidP="001618D0">
      <w:pPr>
        <w:numPr>
          <w:ilvl w:val="0"/>
          <w:numId w:val="6"/>
        </w:numPr>
        <w:shd w:val="clear" w:color="auto" w:fill="FFFFFF"/>
        <w:spacing w:line="285" w:lineRule="atLeast"/>
        <w:ind w:left="600"/>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hint="eastAsia"/>
          <w:color w:val="FF0000"/>
          <w:sz w:val="18"/>
          <w:szCs w:val="18"/>
        </w:rPr>
        <w:t>扫描线</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这类题目需要将一些操作排序</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然后从左到右用一根扫描线</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当然是在我们脑子里</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扫过去</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最典型的就是矩形面积并</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周长并等题</w:t>
      </w:r>
    </w:p>
    <w:p w:rsidR="001618D0" w:rsidRPr="001618D0" w:rsidRDefault="001618D0"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45" w:history="1">
        <w:r w:rsidRPr="001618D0">
          <w:rPr>
            <w:rStyle w:val="a3"/>
            <w:rFonts w:ascii="YaHei Consolas Hybrid" w:eastAsia="YaHei Consolas Hybrid" w:hAnsi="YaHei Consolas Hybrid" w:cs="Segoe UI"/>
            <w:color w:val="0071BB"/>
            <w:sz w:val="18"/>
            <w:szCs w:val="18"/>
          </w:rPr>
          <w:t>hdu1542 Atlantis</w:t>
        </w:r>
      </w:hyperlink>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题意</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矩形面积并</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思路</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浮点数先要离散化</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然后把矩形分成两条边</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上边和下边</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对横轴建树</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然后从下到上扫描上去</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用</w:t>
      </w:r>
      <w:r w:rsidRPr="001618D0">
        <w:rPr>
          <w:rFonts w:ascii="YaHei Consolas Hybrid" w:eastAsia="YaHei Consolas Hybrid" w:hAnsi="YaHei Consolas Hybrid" w:cs="Segoe UI"/>
          <w:color w:val="4E4E4E"/>
          <w:sz w:val="18"/>
          <w:szCs w:val="18"/>
        </w:rPr>
        <w:t>cnt</w:t>
      </w:r>
      <w:r w:rsidRPr="001618D0">
        <w:rPr>
          <w:rFonts w:ascii="YaHei Consolas Hybrid" w:eastAsia="YaHei Consolas Hybrid" w:hAnsi="YaHei Consolas Hybrid" w:cs="Segoe UI" w:hint="eastAsia"/>
          <w:color w:val="4E4E4E"/>
          <w:sz w:val="18"/>
          <w:szCs w:val="18"/>
        </w:rPr>
        <w:t>表示该区间下边比上边多几个</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线段树操作</w:t>
      </w:r>
      <w:r w:rsidRPr="001618D0">
        <w:rPr>
          <w:rFonts w:ascii="YaHei Consolas Hybrid" w:eastAsia="YaHei Consolas Hybrid" w:hAnsi="YaHei Consolas Hybrid" w:cs="Segoe UI"/>
          <w:color w:val="4E4E4E"/>
          <w:sz w:val="18"/>
          <w:szCs w:val="18"/>
        </w:rPr>
        <w:t>:update:</w:t>
      </w:r>
      <w:r w:rsidRPr="001618D0">
        <w:rPr>
          <w:rFonts w:ascii="YaHei Consolas Hybrid" w:eastAsia="YaHei Consolas Hybrid" w:hAnsi="YaHei Consolas Hybrid" w:cs="Segoe UI" w:hint="eastAsia"/>
          <w:color w:val="4E4E4E"/>
          <w:sz w:val="18"/>
          <w:szCs w:val="18"/>
        </w:rPr>
        <w:t>区间增减</w:t>
      </w:r>
      <w:r w:rsidRPr="001618D0">
        <w:rPr>
          <w:rFonts w:ascii="YaHei Consolas Hybrid" w:eastAsia="YaHei Consolas Hybrid" w:hAnsi="YaHei Consolas Hybrid" w:cs="Segoe UI"/>
          <w:color w:val="4E4E4E"/>
          <w:sz w:val="18"/>
          <w:szCs w:val="18"/>
        </w:rPr>
        <w:t xml:space="preserve"> query:</w:t>
      </w:r>
      <w:r w:rsidRPr="001618D0">
        <w:rPr>
          <w:rFonts w:ascii="YaHei Consolas Hybrid" w:eastAsia="YaHei Consolas Hybrid" w:hAnsi="YaHei Consolas Hybrid" w:cs="Segoe UI" w:hint="eastAsia"/>
          <w:color w:val="4E4E4E"/>
          <w:sz w:val="18"/>
          <w:szCs w:val="18"/>
        </w:rPr>
        <w:t>直接取根节点的值</w:t>
      </w:r>
    </w:p>
    <w:p w:rsidR="001618D0" w:rsidRPr="001618D0" w:rsidRDefault="001618D0" w:rsidP="001618D0">
      <w:pPr>
        <w:shd w:val="clear" w:color="auto" w:fill="F3F8D7"/>
        <w:spacing w:line="285" w:lineRule="atLeast"/>
        <w:ind w:leftChars="100" w:left="210"/>
        <w:rPr>
          <w:rFonts w:ascii="YaHei Consolas Hybrid" w:eastAsia="YaHei Consolas Hybrid" w:hAnsi="YaHei Consolas Hybrid" w:cs="Segoe UI"/>
          <w:b/>
          <w:color w:val="000000"/>
          <w:sz w:val="18"/>
          <w:szCs w:val="18"/>
        </w:rPr>
      </w:pPr>
      <w:hyperlink r:id="rId46" w:anchor="examples" w:history="1">
        <w:r w:rsidRPr="001618D0">
          <w:rPr>
            <w:rStyle w:val="a3"/>
            <w:rFonts w:ascii="YaHei Consolas Hybrid" w:eastAsia="YaHei Consolas Hybrid" w:hAnsi="YaHei Consolas Hybrid" w:cs="Segoe UI"/>
            <w:b/>
            <w:color w:val="99CC00"/>
            <w:sz w:val="18"/>
            <w:szCs w:val="18"/>
            <w:vertAlign w:val="superscript"/>
          </w:rPr>
          <w:t>?</w:t>
        </w:r>
      </w:hyperlink>
      <w:hyperlink r:id="rId47" w:history="1">
        <w:r w:rsidRPr="001618D0">
          <w:rPr>
            <w:rStyle w:val="a3"/>
            <w:rFonts w:ascii="YaHei Consolas Hybrid" w:eastAsia="YaHei Consolas Hybrid" w:hAnsi="YaHei Consolas Hybrid" w:cs="Segoe UI"/>
            <w:b/>
            <w:color w:val="0071BB"/>
            <w:sz w:val="18"/>
            <w:szCs w:val="18"/>
          </w:rPr>
          <w:t>View Code</w:t>
        </w:r>
      </w:hyperlink>
      <w:r w:rsidRPr="001618D0">
        <w:rPr>
          <w:rFonts w:ascii="YaHei Consolas Hybrid" w:eastAsia="YaHei Consolas Hybrid" w:hAnsi="YaHei Consolas Hybrid" w:cs="Tahoma"/>
          <w:b/>
          <w:color w:val="000000"/>
          <w:sz w:val="18"/>
          <w:szCs w:val="18"/>
        </w:rPr>
        <w:t> CPP</w:t>
      </w:r>
    </w:p>
    <w:tbl>
      <w:tblPr>
        <w:tblW w:w="7920" w:type="dxa"/>
        <w:jc w:val="center"/>
        <w:tblLayout w:type="fixed"/>
        <w:tblCellMar>
          <w:left w:w="0" w:type="dxa"/>
          <w:right w:w="0" w:type="dxa"/>
        </w:tblCellMar>
        <w:tblLook w:val="04A0" w:firstRow="1" w:lastRow="0" w:firstColumn="1" w:lastColumn="0" w:noHBand="0" w:noVBand="1"/>
      </w:tblPr>
      <w:tblGrid>
        <w:gridCol w:w="422"/>
        <w:gridCol w:w="7498"/>
      </w:tblGrid>
      <w:tr w:rsidR="001618D0" w:rsidRPr="001618D0" w:rsidTr="001618D0">
        <w:trPr>
          <w:jc w:val="center"/>
        </w:trPr>
        <w:tc>
          <w:tcPr>
            <w:tcW w:w="225" w:type="dxa"/>
            <w:shd w:val="clear" w:color="auto" w:fill="DDEEFF"/>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50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78</w:t>
            </w:r>
          </w:p>
        </w:tc>
        <w:tc>
          <w:tcPr>
            <w:tcW w:w="4000" w:type="dxa"/>
            <w:shd w:val="clear" w:color="auto" w:fill="EEEEEE"/>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lastRenderedPageBreak/>
              <w:t>#include &lt;cstdio&gt;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&lt;cstring&gt;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&lt;cctype&gt;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&lt;algorithm&gt;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using</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namespace</w:t>
            </w:r>
            <w:r w:rsidRPr="001618D0">
              <w:rPr>
                <w:rFonts w:ascii="YaHei Consolas Hybrid" w:eastAsia="YaHei Consolas Hybrid" w:hAnsi="YaHei Consolas Hybrid" w:cs="Courier New"/>
                <w:sz w:val="18"/>
                <w:szCs w:val="18"/>
              </w:rPr>
              <w:t xml:space="preserve"> std</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lastRenderedPageBreak/>
              <w:t>#define lson l , m , rt &lt;&lt;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rson m + 1 , r , rt &lt;&lt; 1 |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 </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const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maxn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2222</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cnt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maxn </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double</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maxn </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double</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struct</w:t>
            </w:r>
            <w:r w:rsidRPr="001618D0">
              <w:rPr>
                <w:rFonts w:ascii="YaHei Consolas Hybrid" w:eastAsia="YaHei Consolas Hybrid" w:hAnsi="YaHei Consolas Hybrid" w:cs="Courier New"/>
                <w:sz w:val="18"/>
                <w:szCs w:val="18"/>
              </w:rPr>
              <w:t xml:space="preserve"> Seg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double</w:t>
            </w:r>
            <w:r w:rsidRPr="001618D0">
              <w:rPr>
                <w:rFonts w:ascii="YaHei Consolas Hybrid" w:eastAsia="YaHei Consolas Hybrid" w:hAnsi="YaHei Consolas Hybrid" w:cs="Courier New"/>
                <w:sz w:val="18"/>
                <w:szCs w:val="18"/>
              </w:rPr>
              <w:t xml:space="preserve"> h , l , r</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s</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Seg</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Seg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double</w:t>
            </w:r>
            <w:r w:rsidRPr="001618D0">
              <w:rPr>
                <w:rFonts w:ascii="YaHei Consolas Hybrid" w:eastAsia="YaHei Consolas Hybrid" w:hAnsi="YaHei Consolas Hybrid" w:cs="Courier New"/>
                <w:sz w:val="18"/>
                <w:szCs w:val="18"/>
              </w:rPr>
              <w:t xml:space="preserve"> a,</w:t>
            </w:r>
            <w:r w:rsidRPr="001618D0">
              <w:rPr>
                <w:rFonts w:ascii="YaHei Consolas Hybrid" w:eastAsia="YaHei Consolas Hybrid" w:hAnsi="YaHei Consolas Hybrid" w:cs="Segoe UI"/>
                <w:color w:val="0000FF"/>
                <w:sz w:val="18"/>
                <w:szCs w:val="18"/>
              </w:rPr>
              <w:t>double</w:t>
            </w:r>
            <w:r w:rsidRPr="001618D0">
              <w:rPr>
                <w:rFonts w:ascii="YaHei Consolas Hybrid" w:eastAsia="YaHei Consolas Hybrid" w:hAnsi="YaHei Consolas Hybrid" w:cs="Courier New"/>
                <w:sz w:val="18"/>
                <w:szCs w:val="18"/>
              </w:rPr>
              <w:t xml:space="preserve"> b,</w:t>
            </w:r>
            <w:r w:rsidRPr="001618D0">
              <w:rPr>
                <w:rFonts w:ascii="YaHei Consolas Hybrid" w:eastAsia="YaHei Consolas Hybrid" w:hAnsi="YaHei Consolas Hybrid" w:cs="Segoe UI"/>
                <w:color w:val="0000FF"/>
                <w:sz w:val="18"/>
                <w:szCs w:val="18"/>
              </w:rPr>
              <w:t>double</w:t>
            </w:r>
            <w:r w:rsidRPr="001618D0">
              <w:rPr>
                <w:rFonts w:ascii="YaHei Consolas Hybrid" w:eastAsia="YaHei Consolas Hybrid" w:hAnsi="YaHei Consolas Hybrid" w:cs="Courier New"/>
                <w:sz w:val="18"/>
                <w:szCs w:val="18"/>
              </w:rPr>
              <w:t xml:space="preserve"> c,</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a</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b</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h</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c</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bool</w:t>
            </w:r>
            <w:r w:rsidRPr="001618D0">
              <w:rPr>
                <w:rFonts w:ascii="YaHei Consolas Hybrid" w:eastAsia="YaHei Consolas Hybrid" w:hAnsi="YaHei Consolas Hybrid" w:cs="Courier New"/>
                <w:sz w:val="18"/>
                <w:szCs w:val="18"/>
              </w:rPr>
              <w:t xml:space="preserve"> operator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const</w:t>
            </w:r>
            <w:r w:rsidRPr="001618D0">
              <w:rPr>
                <w:rFonts w:ascii="YaHei Consolas Hybrid" w:eastAsia="YaHei Consolas Hybrid" w:hAnsi="YaHei Consolas Hybrid" w:cs="Courier New"/>
                <w:sz w:val="18"/>
                <w:szCs w:val="18"/>
              </w:rPr>
              <w:t xml:space="preserve"> Seg </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cmp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const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h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cmp.</w:t>
            </w:r>
            <w:r w:rsidRPr="001618D0">
              <w:rPr>
                <w:rFonts w:ascii="YaHei Consolas Hybrid" w:eastAsia="YaHei Consolas Hybrid" w:hAnsi="YaHei Consolas Hybrid" w:cs="Segoe UI"/>
                <w:color w:val="007788"/>
                <w:sz w:val="18"/>
                <w:szCs w:val="18"/>
              </w:rPr>
              <w:t>h</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cnt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c,</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&amp;&amp;</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cnt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 , l ,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c , 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c , 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 , l ,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Bin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double</w:t>
            </w:r>
            <w:r w:rsidRPr="001618D0">
              <w:rPr>
                <w:rFonts w:ascii="YaHei Consolas Hybrid" w:eastAsia="YaHei Consolas Hybrid" w:hAnsi="YaHei Consolas Hybrid" w:cs="Courier New"/>
                <w:sz w:val="18"/>
                <w:szCs w:val="18"/>
              </w:rPr>
              <w:t xml:space="preserve"> key,</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n,</w:t>
            </w:r>
            <w:r w:rsidRPr="001618D0">
              <w:rPr>
                <w:rFonts w:ascii="YaHei Consolas Hybrid" w:eastAsia="YaHei Consolas Hybrid" w:hAnsi="YaHei Consolas Hybrid" w:cs="Segoe UI"/>
                <w:color w:val="0000FF"/>
                <w:sz w:val="18"/>
                <w:szCs w:val="18"/>
              </w:rPr>
              <w:t>double</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 r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n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while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key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key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lastRenderedPageBreak/>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n , cas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while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&amp;&amp;</w:t>
            </w:r>
            <w:r w:rsidRPr="001618D0">
              <w:rPr>
                <w:rFonts w:ascii="YaHei Consolas Hybrid" w:eastAsia="YaHei Consolas Hybrid" w:hAnsi="YaHei Consolas Hybrid" w:cs="Courier New"/>
                <w:sz w:val="18"/>
                <w:szCs w:val="18"/>
              </w:rPr>
              <w:t xml:space="preserve"> 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while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n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double</w:t>
            </w:r>
            <w:r w:rsidRPr="001618D0">
              <w:rPr>
                <w:rFonts w:ascii="YaHei Consolas Hybrid" w:eastAsia="YaHei Consolas Hybrid" w:hAnsi="YaHei Consolas Hybrid" w:cs="Courier New"/>
                <w:sz w:val="18"/>
                <w:szCs w:val="18"/>
              </w:rPr>
              <w:t xml:space="preserve"> a , b , c , d</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"%lf%lf%lf%lf"</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a,</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b,</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c,</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a</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Seg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a , c , b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Seg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a , c , d ,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sort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X , X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sort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ss , ss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k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for</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k</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memset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cnt ,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00DD"/>
                <w:sz w:val="18"/>
                <w:szCs w:val="18"/>
              </w:rPr>
              <w:t>sizeof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cnt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memset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sum ,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00DD"/>
                <w:sz w:val="18"/>
                <w:szCs w:val="18"/>
              </w:rPr>
              <w:t>sizeof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double</w:t>
            </w:r>
            <w:r w:rsidRPr="001618D0">
              <w:rPr>
                <w:rFonts w:ascii="YaHei Consolas Hybrid" w:eastAsia="YaHei Consolas Hybrid" w:hAnsi="YaHei Consolas Hybrid" w:cs="Courier New"/>
                <w:sz w:val="18"/>
                <w:szCs w:val="18"/>
              </w:rPr>
              <w:t xml:space="preserve"> ret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for</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Bin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7788"/>
                <w:sz w:val="18"/>
                <w:szCs w:val="18"/>
              </w:rPr>
              <w:t>l</w:t>
            </w:r>
            <w:r w:rsidRPr="001618D0">
              <w:rPr>
                <w:rFonts w:ascii="YaHei Consolas Hybrid" w:eastAsia="YaHei Consolas Hybrid" w:hAnsi="YaHei Consolas Hybrid" w:cs="Courier New"/>
                <w:sz w:val="18"/>
                <w:szCs w:val="18"/>
              </w:rPr>
              <w:t xml:space="preserve"> , k ,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Bin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7788"/>
                <w:sz w:val="18"/>
                <w:szCs w:val="18"/>
              </w:rPr>
              <w:t>r</w:t>
            </w:r>
            <w:r w:rsidRPr="001618D0">
              <w:rPr>
                <w:rFonts w:ascii="YaHei Consolas Hybrid" w:eastAsia="YaHei Consolas Hybrid" w:hAnsi="YaHei Consolas Hybrid" w:cs="Courier New"/>
                <w:sz w:val="18"/>
                <w:szCs w:val="18"/>
              </w:rPr>
              <w:t xml:space="preserve"> , k ,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7788"/>
                <w:sz w:val="18"/>
                <w:szCs w:val="18"/>
              </w:rPr>
              <w:t>s</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 k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 xml:space="preserve">ret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7788"/>
                <w:sz w:val="18"/>
                <w:szCs w:val="18"/>
              </w:rPr>
              <w:t>h</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7788"/>
                <w:sz w:val="18"/>
                <w:szCs w:val="18"/>
              </w:rPr>
              <w:t>h</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printf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"Test case #%d</w:t>
            </w:r>
            <w:r w:rsidRPr="001618D0">
              <w:rPr>
                <w:rFonts w:ascii="YaHei Consolas Hybrid" w:eastAsia="YaHei Consolas Hybrid" w:hAnsi="YaHei Consolas Hybrid" w:cs="Segoe UI"/>
                <w:b/>
                <w:color w:val="000099"/>
                <w:sz w:val="18"/>
                <w:szCs w:val="18"/>
              </w:rPr>
              <w:t>\n</w:t>
            </w:r>
            <w:r w:rsidRPr="001618D0">
              <w:rPr>
                <w:rFonts w:ascii="YaHei Consolas Hybrid" w:eastAsia="YaHei Consolas Hybrid" w:hAnsi="YaHei Consolas Hybrid" w:cs="Segoe UI"/>
                <w:color w:val="FF0000"/>
                <w:sz w:val="18"/>
                <w:szCs w:val="18"/>
              </w:rPr>
              <w:t>Total explored area: %.2lf</w:t>
            </w:r>
            <w:r w:rsidRPr="001618D0">
              <w:rPr>
                <w:rFonts w:ascii="YaHei Consolas Hybrid" w:eastAsia="YaHei Consolas Hybrid" w:hAnsi="YaHei Consolas Hybrid" w:cs="Segoe UI"/>
                <w:b/>
                <w:color w:val="000099"/>
                <w:sz w:val="18"/>
                <w:szCs w:val="18"/>
              </w:rPr>
              <w:t>\n\n</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Courier New"/>
                <w:sz w:val="18"/>
                <w:szCs w:val="18"/>
              </w:rPr>
              <w:t>,cas</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 ret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tc>
      </w:tr>
    </w:tbl>
    <w:p w:rsidR="001618D0" w:rsidRPr="001618D0" w:rsidRDefault="001618D0" w:rsidP="001618D0">
      <w:pPr>
        <w:numPr>
          <w:ilvl w:val="1"/>
          <w:numId w:val="6"/>
        </w:numPr>
        <w:shd w:val="clear" w:color="auto" w:fill="FFFFFF"/>
        <w:spacing w:line="285" w:lineRule="atLeast"/>
        <w:rPr>
          <w:rFonts w:ascii="YaHei Consolas Hybrid" w:eastAsia="YaHei Consolas Hybrid" w:hAnsi="YaHei Consolas Hybrid" w:cs="Segoe UI"/>
          <w:color w:val="4E4E4E"/>
          <w:sz w:val="18"/>
          <w:szCs w:val="18"/>
        </w:rPr>
      </w:pPr>
      <w:hyperlink r:id="rId48" w:history="1">
        <w:r w:rsidRPr="001618D0">
          <w:rPr>
            <w:rStyle w:val="a3"/>
            <w:rFonts w:ascii="YaHei Consolas Hybrid" w:eastAsia="YaHei Consolas Hybrid" w:hAnsi="YaHei Consolas Hybrid" w:cs="Segoe UI"/>
            <w:color w:val="0071BB"/>
            <w:sz w:val="18"/>
            <w:szCs w:val="18"/>
          </w:rPr>
          <w:t>hdu1828 Picture</w:t>
        </w:r>
      </w:hyperlink>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题意</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矩形周长并</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思路</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与面积不同的地方是还要记录竖的边有几个</w:t>
      </w:r>
      <w:r w:rsidRPr="001618D0">
        <w:rPr>
          <w:rFonts w:ascii="YaHei Consolas Hybrid" w:eastAsia="YaHei Consolas Hybrid" w:hAnsi="YaHei Consolas Hybrid" w:cs="Segoe UI"/>
          <w:color w:val="4E4E4E"/>
          <w:sz w:val="18"/>
          <w:szCs w:val="18"/>
        </w:rPr>
        <w:t>(numseg</w:t>
      </w:r>
      <w:r w:rsidRPr="001618D0">
        <w:rPr>
          <w:rFonts w:ascii="YaHei Consolas Hybrid" w:eastAsia="YaHei Consolas Hybrid" w:hAnsi="YaHei Consolas Hybrid" w:cs="Segoe UI" w:hint="eastAsia"/>
          <w:color w:val="4E4E4E"/>
          <w:sz w:val="18"/>
          <w:szCs w:val="18"/>
        </w:rPr>
        <w:t>记录</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并且当边界重合的时候需要合并</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用</w:t>
      </w:r>
      <w:r w:rsidRPr="001618D0">
        <w:rPr>
          <w:rFonts w:ascii="YaHei Consolas Hybrid" w:eastAsia="YaHei Consolas Hybrid" w:hAnsi="YaHei Consolas Hybrid" w:cs="Segoe UI"/>
          <w:color w:val="4E4E4E"/>
          <w:sz w:val="18"/>
          <w:szCs w:val="18"/>
        </w:rPr>
        <w:t>lbd</w:t>
      </w:r>
      <w:r w:rsidRPr="001618D0">
        <w:rPr>
          <w:rFonts w:ascii="YaHei Consolas Hybrid" w:eastAsia="YaHei Consolas Hybrid" w:hAnsi="YaHei Consolas Hybrid" w:cs="Segoe UI" w:hint="eastAsia"/>
          <w:color w:val="4E4E4E"/>
          <w:sz w:val="18"/>
          <w:szCs w:val="18"/>
        </w:rPr>
        <w:t>和</w:t>
      </w:r>
      <w:r w:rsidRPr="001618D0">
        <w:rPr>
          <w:rFonts w:ascii="YaHei Consolas Hybrid" w:eastAsia="YaHei Consolas Hybrid" w:hAnsi="YaHei Consolas Hybrid" w:cs="Segoe UI"/>
          <w:color w:val="4E4E4E"/>
          <w:sz w:val="18"/>
          <w:szCs w:val="18"/>
        </w:rPr>
        <w:t>rbd</w:t>
      </w:r>
      <w:r w:rsidRPr="001618D0">
        <w:rPr>
          <w:rFonts w:ascii="YaHei Consolas Hybrid" w:eastAsia="YaHei Consolas Hybrid" w:hAnsi="YaHei Consolas Hybrid" w:cs="Segoe UI" w:hint="eastAsia"/>
          <w:color w:val="4E4E4E"/>
          <w:sz w:val="18"/>
          <w:szCs w:val="18"/>
        </w:rPr>
        <w:t>表示边界来辅助</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线段树操作</w:t>
      </w:r>
      <w:r w:rsidRPr="001618D0">
        <w:rPr>
          <w:rFonts w:ascii="YaHei Consolas Hybrid" w:eastAsia="YaHei Consolas Hybrid" w:hAnsi="YaHei Consolas Hybrid" w:cs="Segoe UI"/>
          <w:color w:val="4E4E4E"/>
          <w:sz w:val="18"/>
          <w:szCs w:val="18"/>
        </w:rPr>
        <w:t>:update:</w:t>
      </w:r>
      <w:r w:rsidRPr="001618D0">
        <w:rPr>
          <w:rFonts w:ascii="YaHei Consolas Hybrid" w:eastAsia="YaHei Consolas Hybrid" w:hAnsi="YaHei Consolas Hybrid" w:cs="Segoe UI" w:hint="eastAsia"/>
          <w:color w:val="4E4E4E"/>
          <w:sz w:val="18"/>
          <w:szCs w:val="18"/>
        </w:rPr>
        <w:t>区间增减</w:t>
      </w:r>
      <w:r w:rsidRPr="001618D0">
        <w:rPr>
          <w:rFonts w:ascii="YaHei Consolas Hybrid" w:eastAsia="YaHei Consolas Hybrid" w:hAnsi="YaHei Consolas Hybrid" w:cs="Segoe UI"/>
          <w:color w:val="4E4E4E"/>
          <w:sz w:val="18"/>
          <w:szCs w:val="18"/>
        </w:rPr>
        <w:t xml:space="preserve"> query:</w:t>
      </w:r>
      <w:r w:rsidRPr="001618D0">
        <w:rPr>
          <w:rFonts w:ascii="YaHei Consolas Hybrid" w:eastAsia="YaHei Consolas Hybrid" w:hAnsi="YaHei Consolas Hybrid" w:cs="Segoe UI" w:hint="eastAsia"/>
          <w:color w:val="4E4E4E"/>
          <w:sz w:val="18"/>
          <w:szCs w:val="18"/>
        </w:rPr>
        <w:t>直接取根节点的值</w:t>
      </w:r>
    </w:p>
    <w:p w:rsidR="001618D0" w:rsidRPr="001618D0" w:rsidRDefault="001618D0" w:rsidP="001618D0">
      <w:pPr>
        <w:shd w:val="clear" w:color="auto" w:fill="F3F8D7"/>
        <w:spacing w:line="285" w:lineRule="atLeast"/>
        <w:ind w:leftChars="100" w:left="210"/>
        <w:rPr>
          <w:rFonts w:ascii="YaHei Consolas Hybrid" w:eastAsia="YaHei Consolas Hybrid" w:hAnsi="YaHei Consolas Hybrid" w:cs="Segoe UI"/>
          <w:b/>
          <w:color w:val="000000"/>
          <w:sz w:val="18"/>
          <w:szCs w:val="18"/>
        </w:rPr>
      </w:pPr>
      <w:hyperlink r:id="rId49" w:anchor="examples" w:history="1">
        <w:r w:rsidRPr="001618D0">
          <w:rPr>
            <w:rStyle w:val="a3"/>
            <w:rFonts w:ascii="YaHei Consolas Hybrid" w:eastAsia="YaHei Consolas Hybrid" w:hAnsi="YaHei Consolas Hybrid" w:cs="Segoe UI"/>
            <w:b/>
            <w:color w:val="99CC00"/>
            <w:sz w:val="18"/>
            <w:szCs w:val="18"/>
            <w:vertAlign w:val="superscript"/>
          </w:rPr>
          <w:t>?</w:t>
        </w:r>
      </w:hyperlink>
      <w:hyperlink r:id="rId50" w:history="1">
        <w:r w:rsidRPr="001618D0">
          <w:rPr>
            <w:rStyle w:val="a3"/>
            <w:rFonts w:ascii="YaHei Consolas Hybrid" w:eastAsia="YaHei Consolas Hybrid" w:hAnsi="YaHei Consolas Hybrid" w:cs="Segoe UI"/>
            <w:b/>
            <w:color w:val="0071BB"/>
            <w:sz w:val="18"/>
            <w:szCs w:val="18"/>
          </w:rPr>
          <w:t>View Code</w:t>
        </w:r>
      </w:hyperlink>
      <w:r w:rsidRPr="001618D0">
        <w:rPr>
          <w:rFonts w:ascii="YaHei Consolas Hybrid" w:eastAsia="YaHei Consolas Hybrid" w:hAnsi="YaHei Consolas Hybrid" w:cs="Tahoma"/>
          <w:b/>
          <w:color w:val="000000"/>
          <w:sz w:val="18"/>
          <w:szCs w:val="18"/>
        </w:rPr>
        <w:t> CPP</w:t>
      </w:r>
    </w:p>
    <w:tbl>
      <w:tblPr>
        <w:tblW w:w="7920" w:type="dxa"/>
        <w:jc w:val="center"/>
        <w:tblLayout w:type="fixed"/>
        <w:tblCellMar>
          <w:left w:w="0" w:type="dxa"/>
          <w:right w:w="0" w:type="dxa"/>
        </w:tblCellMar>
        <w:tblLook w:val="04A0" w:firstRow="1" w:lastRow="0" w:firstColumn="1" w:lastColumn="0" w:noHBand="0" w:noVBand="1"/>
      </w:tblPr>
      <w:tblGrid>
        <w:gridCol w:w="422"/>
        <w:gridCol w:w="7498"/>
      </w:tblGrid>
      <w:tr w:rsidR="001618D0" w:rsidRPr="001618D0" w:rsidTr="001618D0">
        <w:trPr>
          <w:jc w:val="center"/>
        </w:trPr>
        <w:tc>
          <w:tcPr>
            <w:tcW w:w="225" w:type="dxa"/>
            <w:shd w:val="clear" w:color="auto" w:fill="DDEEFF"/>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51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73</w:t>
            </w:r>
          </w:p>
        </w:tc>
        <w:tc>
          <w:tcPr>
            <w:tcW w:w="4000" w:type="dxa"/>
            <w:shd w:val="clear" w:color="auto" w:fill="EEEEEE"/>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lastRenderedPageBreak/>
              <w:t>#include &lt;cstdio&gt;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&lt;cstring&gt;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&lt;cctype&gt;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&lt;algorithm&gt;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using</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namespace</w:t>
            </w:r>
            <w:r w:rsidRPr="001618D0">
              <w:rPr>
                <w:rFonts w:ascii="YaHei Consolas Hybrid" w:eastAsia="YaHei Consolas Hybrid" w:hAnsi="YaHei Consolas Hybrid" w:cs="Courier New"/>
                <w:sz w:val="18"/>
                <w:szCs w:val="18"/>
              </w:rPr>
              <w:t xml:space="preserve"> std</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lson l , m , rt &lt;&lt;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lastRenderedPageBreak/>
              <w:t>#define rson m + 1 , r , rt &lt;&lt; 1 |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 </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const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maxn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22222</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struct</w:t>
            </w:r>
            <w:r w:rsidRPr="001618D0">
              <w:rPr>
                <w:rFonts w:ascii="YaHei Consolas Hybrid" w:eastAsia="YaHei Consolas Hybrid" w:hAnsi="YaHei Consolas Hybrid" w:cs="Courier New"/>
                <w:sz w:val="18"/>
                <w:szCs w:val="18"/>
              </w:rPr>
              <w:t xml:space="preserve"> Seg</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 , r , h , s</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Seg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Seg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a,</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b,</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c,</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a</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b</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h</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c</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bool</w:t>
            </w:r>
            <w:r w:rsidRPr="001618D0">
              <w:rPr>
                <w:rFonts w:ascii="YaHei Consolas Hybrid" w:eastAsia="YaHei Consolas Hybrid" w:hAnsi="YaHei Consolas Hybrid" w:cs="Courier New"/>
                <w:sz w:val="18"/>
                <w:szCs w:val="18"/>
              </w:rPr>
              <w:t xml:space="preserve"> operator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const</w:t>
            </w:r>
            <w:r w:rsidRPr="001618D0">
              <w:rPr>
                <w:rFonts w:ascii="YaHei Consolas Hybrid" w:eastAsia="YaHei Consolas Hybrid" w:hAnsi="YaHei Consolas Hybrid" w:cs="Courier New"/>
                <w:sz w:val="18"/>
                <w:szCs w:val="18"/>
              </w:rPr>
              <w:t xml:space="preserve"> Seg </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cmp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const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h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cmp.</w:t>
            </w:r>
            <w:r w:rsidRPr="001618D0">
              <w:rPr>
                <w:rFonts w:ascii="YaHei Consolas Hybrid" w:eastAsia="YaHei Consolas Hybrid" w:hAnsi="YaHei Consolas Hybrid" w:cs="Segoe UI"/>
                <w:color w:val="007788"/>
                <w:sz w:val="18"/>
                <w:szCs w:val="18"/>
              </w:rPr>
              <w:t>h</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s </w:t>
            </w:r>
            <w:r w:rsidRPr="001618D0">
              <w:rPr>
                <w:rFonts w:ascii="YaHei Consolas Hybrid" w:eastAsia="YaHei Consolas Hybrid" w:hAnsi="YaHei Consolas Hybrid" w:cs="Segoe UI"/>
                <w:color w:val="000080"/>
                <w:sz w:val="18"/>
                <w:szCs w:val="18"/>
              </w:rPr>
              <w:t>&gt;</w:t>
            </w:r>
            <w:r w:rsidRPr="001618D0">
              <w:rPr>
                <w:rFonts w:ascii="YaHei Consolas Hybrid" w:eastAsia="YaHei Consolas Hybrid" w:hAnsi="YaHei Consolas Hybrid" w:cs="Courier New"/>
                <w:sz w:val="18"/>
                <w:szCs w:val="18"/>
              </w:rPr>
              <w:t xml:space="preserve"> cmp.</w:t>
            </w:r>
            <w:r w:rsidRPr="001618D0">
              <w:rPr>
                <w:rFonts w:ascii="YaHei Consolas Hybrid" w:eastAsia="YaHei Consolas Hybrid" w:hAnsi="YaHei Consolas Hybrid" w:cs="Segoe UI"/>
                <w:color w:val="007788"/>
                <w:sz w:val="18"/>
                <w:szCs w:val="18"/>
              </w:rPr>
              <w:t>s</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h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cmp.</w:t>
            </w:r>
            <w:r w:rsidRPr="001618D0">
              <w:rPr>
                <w:rFonts w:ascii="YaHei Consolas Hybrid" w:eastAsia="YaHei Consolas Hybrid" w:hAnsi="YaHei Consolas Hybrid" w:cs="Segoe UI"/>
                <w:color w:val="007788"/>
                <w:sz w:val="18"/>
                <w:szCs w:val="18"/>
              </w:rPr>
              <w:t>h</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bool</w:t>
            </w:r>
            <w:r w:rsidRPr="001618D0">
              <w:rPr>
                <w:rFonts w:ascii="YaHei Consolas Hybrid" w:eastAsia="YaHei Consolas Hybrid" w:hAnsi="YaHei Consolas Hybrid" w:cs="Courier New"/>
                <w:sz w:val="18"/>
                <w:szCs w:val="18"/>
              </w:rPr>
              <w:t xml:space="preserve"> lbd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rbd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numseg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cnt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len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cnt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lbd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rbd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len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numseg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len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numseg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lbd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rbd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lbd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lbd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rbd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rbd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len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len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len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numseg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numseg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numseg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lbd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&amp;&amp;</w:t>
            </w:r>
            <w:r w:rsidRPr="001618D0">
              <w:rPr>
                <w:rFonts w:ascii="YaHei Consolas Hybrid" w:eastAsia="YaHei Consolas Hybrid" w:hAnsi="YaHei Consolas Hybrid" w:cs="Courier New"/>
                <w:sz w:val="18"/>
                <w:szCs w:val="18"/>
              </w:rPr>
              <w:t xml:space="preserve"> rbd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numseg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Segoe UI"/>
                <w:color w:val="666666"/>
                <w:sz w:val="18"/>
                <w:szCs w:val="18"/>
              </w:rPr>
              <w:t>//</w:t>
            </w:r>
            <w:r w:rsidRPr="001618D0">
              <w:rPr>
                <w:rFonts w:ascii="YaHei Consolas Hybrid" w:eastAsia="YaHei Consolas Hybrid" w:hAnsi="YaHei Consolas Hybrid" w:cs="Segoe UI" w:hint="eastAsia"/>
                <w:color w:val="666666"/>
                <w:sz w:val="18"/>
                <w:szCs w:val="18"/>
              </w:rPr>
              <w:t>两条线重合</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c,</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&amp;&amp;</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cnt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 , l ,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c , 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c , 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 , l ,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lastRenderedPageBreak/>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n</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while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lbd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10000</w:t>
            </w:r>
            <w:r w:rsidRPr="001618D0">
              <w:rPr>
                <w:rFonts w:ascii="YaHei Consolas Hybrid" w:eastAsia="YaHei Consolas Hybrid" w:hAnsi="YaHei Consolas Hybrid" w:cs="Courier New"/>
                <w:sz w:val="18"/>
                <w:szCs w:val="18"/>
              </w:rPr>
              <w:t xml:space="preserve">, rbd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10000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for</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n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a , b , c , d</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"%d%d%d%d"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a,</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b,</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c,</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 xml:space="preserve">lbd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min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lbd , a</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 xml:space="preserve">rbd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rbd , c</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Seg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a , c , b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Seg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a , c , d ,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sort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ss , ss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ret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 last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for</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7788"/>
                <w:sz w:val="18"/>
                <w:szCs w:val="18"/>
              </w:rPr>
              <w:t>l</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7788"/>
                <w:sz w:val="18"/>
                <w:szCs w:val="18"/>
              </w:rPr>
              <w:t>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7788"/>
                <w:sz w:val="18"/>
                <w:szCs w:val="18"/>
              </w:rPr>
              <w:t>l</w:t>
            </w:r>
            <w:r w:rsidRPr="001618D0">
              <w:rPr>
                <w:rFonts w:ascii="YaHei Consolas Hybrid" w:eastAsia="YaHei Consolas Hybrid" w:hAnsi="YaHei Consolas Hybrid" w:cs="Courier New"/>
                <w:sz w:val="18"/>
                <w:szCs w:val="18"/>
              </w:rPr>
              <w:t xml:space="preserve"> , 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7788"/>
                <w:sz w:val="18"/>
                <w:szCs w:val="18"/>
              </w:rPr>
              <w:t>r</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7788"/>
                <w:sz w:val="18"/>
                <w:szCs w:val="18"/>
              </w:rPr>
              <w:t>s</w:t>
            </w:r>
            <w:r w:rsidRPr="001618D0">
              <w:rPr>
                <w:rFonts w:ascii="YaHei Consolas Hybrid" w:eastAsia="YaHei Consolas Hybrid" w:hAnsi="YaHei Consolas Hybrid" w:cs="Courier New"/>
                <w:sz w:val="18"/>
                <w:szCs w:val="18"/>
              </w:rPr>
              <w:t xml:space="preserve"> , lbd , rbd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 xml:space="preserve">ret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numseg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7788"/>
                <w:sz w:val="18"/>
                <w:szCs w:val="18"/>
              </w:rPr>
              <w:t>h</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7788"/>
                <w:sz w:val="18"/>
                <w:szCs w:val="18"/>
              </w:rPr>
              <w:t>h</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 xml:space="preserve">ret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abs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len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last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 xml:space="preserve">last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len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printf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Segoe UI"/>
                <w:b/>
                <w:color w:val="000099"/>
                <w:sz w:val="18"/>
                <w:szCs w:val="18"/>
              </w:rPr>
              <w:t>\n</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Courier New"/>
                <w:sz w:val="18"/>
                <w:szCs w:val="18"/>
              </w:rPr>
              <w:t>,ret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tc>
      </w:tr>
    </w:tbl>
    <w:p w:rsidR="001618D0" w:rsidRPr="001618D0" w:rsidRDefault="001618D0" w:rsidP="001618D0">
      <w:pPr>
        <w:pStyle w:val="af0"/>
        <w:numPr>
          <w:ilvl w:val="0"/>
          <w:numId w:val="9"/>
        </w:numPr>
        <w:shd w:val="clear" w:color="auto" w:fill="FFFFFF"/>
        <w:spacing w:after="192" w:line="285" w:lineRule="atLeast"/>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hint="eastAsia"/>
          <w:color w:val="4E4E4E"/>
          <w:sz w:val="18"/>
          <w:szCs w:val="18"/>
        </w:rPr>
        <w:lastRenderedPageBreak/>
        <w:t>练习</w:t>
      </w:r>
      <w:r>
        <w:rPr>
          <w:rFonts w:ascii="YaHei Consolas Hybrid" w:eastAsia="YaHei Consolas Hybrid" w:hAnsi="YaHei Consolas Hybrid" w:cs="Segoe UI" w:hint="eastAsia"/>
          <w:color w:val="4E4E4E"/>
          <w:sz w:val="18"/>
          <w:szCs w:val="18"/>
        </w:rPr>
        <w:t>:</w:t>
      </w:r>
    </w:p>
    <w:p w:rsidR="001618D0" w:rsidRPr="001618D0" w:rsidRDefault="001618D0" w:rsidP="001618D0">
      <w:pPr>
        <w:numPr>
          <w:ilvl w:val="1"/>
          <w:numId w:val="6"/>
        </w:numPr>
        <w:shd w:val="clear" w:color="auto" w:fill="FFFFFF"/>
        <w:tabs>
          <w:tab w:val="num" w:pos="1590"/>
        </w:tabs>
        <w:spacing w:line="285" w:lineRule="atLeast"/>
        <w:ind w:left="1200"/>
        <w:rPr>
          <w:rStyle w:val="a3"/>
          <w:rFonts w:ascii="YaHei Consolas Hybrid" w:eastAsia="YaHei Consolas Hybrid" w:hAnsi="YaHei Consolas Hybrid" w:cs="Segoe UI"/>
          <w:color w:val="0071BB"/>
          <w:sz w:val="18"/>
          <w:szCs w:val="18"/>
        </w:rPr>
      </w:pPr>
      <w:hyperlink r:id="rId51" w:history="1">
        <w:r w:rsidRPr="001618D0">
          <w:rPr>
            <w:rStyle w:val="a3"/>
            <w:rFonts w:ascii="YaHei Consolas Hybrid" w:eastAsia="YaHei Consolas Hybrid" w:hAnsi="YaHei Consolas Hybrid" w:cs="Segoe UI"/>
            <w:color w:val="0071BB"/>
            <w:sz w:val="18"/>
            <w:szCs w:val="18"/>
          </w:rPr>
          <w:t>hdu3265 Posters</w:t>
        </w:r>
      </w:hyperlink>
    </w:p>
    <w:p w:rsidR="001618D0" w:rsidRPr="001618D0" w:rsidRDefault="001618D0" w:rsidP="001618D0">
      <w:pPr>
        <w:numPr>
          <w:ilvl w:val="1"/>
          <w:numId w:val="6"/>
        </w:numPr>
        <w:shd w:val="clear" w:color="auto" w:fill="FFFFFF"/>
        <w:tabs>
          <w:tab w:val="num" w:pos="1590"/>
        </w:tabs>
        <w:spacing w:line="285" w:lineRule="atLeast"/>
        <w:ind w:left="1200"/>
        <w:rPr>
          <w:rStyle w:val="a3"/>
          <w:rFonts w:ascii="YaHei Consolas Hybrid" w:eastAsia="YaHei Consolas Hybrid" w:hAnsi="YaHei Consolas Hybrid" w:cs="Segoe UI"/>
          <w:color w:val="0071BB"/>
          <w:sz w:val="18"/>
          <w:szCs w:val="18"/>
        </w:rPr>
      </w:pPr>
      <w:hyperlink r:id="rId52" w:history="1">
        <w:r w:rsidRPr="001618D0">
          <w:rPr>
            <w:rStyle w:val="a3"/>
            <w:rFonts w:ascii="YaHei Consolas Hybrid" w:eastAsia="YaHei Consolas Hybrid" w:hAnsi="YaHei Consolas Hybrid" w:cs="Segoe UI"/>
            <w:color w:val="0071BB"/>
            <w:sz w:val="18"/>
            <w:szCs w:val="18"/>
          </w:rPr>
          <w:t>hdu3642 Get The Treasury</w:t>
        </w:r>
      </w:hyperlink>
    </w:p>
    <w:p w:rsidR="001618D0" w:rsidRPr="001618D0" w:rsidRDefault="001618D0" w:rsidP="001618D0">
      <w:pPr>
        <w:numPr>
          <w:ilvl w:val="1"/>
          <w:numId w:val="6"/>
        </w:numPr>
        <w:shd w:val="clear" w:color="auto" w:fill="FFFFFF"/>
        <w:tabs>
          <w:tab w:val="num" w:pos="1590"/>
        </w:tabs>
        <w:spacing w:line="285" w:lineRule="atLeast"/>
        <w:ind w:left="1200"/>
        <w:rPr>
          <w:rStyle w:val="a3"/>
          <w:rFonts w:ascii="YaHei Consolas Hybrid" w:eastAsia="YaHei Consolas Hybrid" w:hAnsi="YaHei Consolas Hybrid" w:cs="Segoe UI"/>
          <w:color w:val="0071BB"/>
          <w:sz w:val="18"/>
          <w:szCs w:val="18"/>
        </w:rPr>
      </w:pPr>
      <w:hyperlink r:id="rId53" w:history="1">
        <w:r w:rsidRPr="001618D0">
          <w:rPr>
            <w:rStyle w:val="a3"/>
            <w:rFonts w:ascii="YaHei Consolas Hybrid" w:eastAsia="YaHei Consolas Hybrid" w:hAnsi="YaHei Consolas Hybrid" w:cs="Segoe UI"/>
            <w:color w:val="0071BB"/>
            <w:sz w:val="18"/>
            <w:szCs w:val="18"/>
          </w:rPr>
          <w:t>poj2482 Stars in Your Window</w:t>
        </w:r>
      </w:hyperlink>
    </w:p>
    <w:p w:rsidR="001618D0" w:rsidRPr="001618D0" w:rsidRDefault="001618D0" w:rsidP="001618D0">
      <w:pPr>
        <w:numPr>
          <w:ilvl w:val="1"/>
          <w:numId w:val="6"/>
        </w:numPr>
        <w:shd w:val="clear" w:color="auto" w:fill="FFFFFF"/>
        <w:tabs>
          <w:tab w:val="num" w:pos="1590"/>
        </w:tabs>
        <w:spacing w:line="285" w:lineRule="atLeast"/>
        <w:ind w:left="1200"/>
        <w:rPr>
          <w:rStyle w:val="a3"/>
          <w:rFonts w:ascii="YaHei Consolas Hybrid" w:eastAsia="YaHei Consolas Hybrid" w:hAnsi="YaHei Consolas Hybrid" w:cs="Segoe UI"/>
          <w:color w:val="0071BB"/>
          <w:sz w:val="18"/>
          <w:szCs w:val="18"/>
        </w:rPr>
      </w:pPr>
      <w:hyperlink r:id="rId54" w:history="1">
        <w:r w:rsidRPr="001618D0">
          <w:rPr>
            <w:rStyle w:val="a3"/>
            <w:rFonts w:ascii="YaHei Consolas Hybrid" w:eastAsia="YaHei Consolas Hybrid" w:hAnsi="YaHei Consolas Hybrid" w:cs="Segoe UI"/>
            <w:color w:val="0071BB"/>
            <w:sz w:val="18"/>
            <w:szCs w:val="18"/>
          </w:rPr>
          <w:t>poj2464 Brownie Points II</w:t>
        </w:r>
      </w:hyperlink>
    </w:p>
    <w:p w:rsidR="001618D0" w:rsidRPr="001618D0" w:rsidRDefault="001618D0" w:rsidP="001618D0">
      <w:pPr>
        <w:numPr>
          <w:ilvl w:val="1"/>
          <w:numId w:val="6"/>
        </w:numPr>
        <w:shd w:val="clear" w:color="auto" w:fill="FFFFFF"/>
        <w:tabs>
          <w:tab w:val="num" w:pos="1590"/>
        </w:tabs>
        <w:spacing w:line="285" w:lineRule="atLeast"/>
        <w:ind w:left="1200"/>
        <w:rPr>
          <w:rStyle w:val="a3"/>
          <w:rFonts w:ascii="YaHei Consolas Hybrid" w:eastAsia="YaHei Consolas Hybrid" w:hAnsi="YaHei Consolas Hybrid" w:cs="Segoe UI"/>
          <w:color w:val="0071BB"/>
          <w:sz w:val="18"/>
          <w:szCs w:val="18"/>
        </w:rPr>
      </w:pPr>
      <w:hyperlink r:id="rId55" w:history="1">
        <w:r w:rsidRPr="001618D0">
          <w:rPr>
            <w:rStyle w:val="a3"/>
            <w:rFonts w:ascii="YaHei Consolas Hybrid" w:eastAsia="YaHei Consolas Hybrid" w:hAnsi="YaHei Consolas Hybrid" w:cs="Segoe UI"/>
            <w:color w:val="0071BB"/>
            <w:sz w:val="18"/>
            <w:szCs w:val="18"/>
          </w:rPr>
          <w:t>hdu3255 Farming </w:t>
        </w:r>
      </w:hyperlink>
    </w:p>
    <w:p w:rsidR="001618D0" w:rsidRPr="001618D0" w:rsidRDefault="001618D0" w:rsidP="001618D0">
      <w:pPr>
        <w:numPr>
          <w:ilvl w:val="1"/>
          <w:numId w:val="6"/>
        </w:numPr>
        <w:shd w:val="clear" w:color="auto" w:fill="FFFFFF"/>
        <w:tabs>
          <w:tab w:val="num" w:pos="1590"/>
        </w:tabs>
        <w:spacing w:line="285" w:lineRule="atLeast"/>
        <w:ind w:left="1200"/>
        <w:rPr>
          <w:rStyle w:val="a3"/>
          <w:rFonts w:ascii="YaHei Consolas Hybrid" w:eastAsia="YaHei Consolas Hybrid" w:hAnsi="YaHei Consolas Hybrid" w:cs="Segoe UI"/>
          <w:color w:val="0071BB"/>
          <w:sz w:val="18"/>
          <w:szCs w:val="18"/>
        </w:rPr>
      </w:pPr>
      <w:hyperlink r:id="rId56" w:history="1">
        <w:r w:rsidRPr="001618D0">
          <w:rPr>
            <w:rStyle w:val="a3"/>
            <w:rFonts w:ascii="YaHei Consolas Hybrid" w:eastAsia="YaHei Consolas Hybrid" w:hAnsi="YaHei Consolas Hybrid" w:cs="Segoe UI"/>
            <w:color w:val="0071BB"/>
            <w:sz w:val="18"/>
            <w:szCs w:val="18"/>
          </w:rPr>
          <w:t>ural1707 Hypnotoad’s Secret</w:t>
        </w:r>
      </w:hyperlink>
    </w:p>
    <w:p w:rsidR="001618D0" w:rsidRDefault="001618D0" w:rsidP="001618D0">
      <w:pPr>
        <w:numPr>
          <w:ilvl w:val="1"/>
          <w:numId w:val="6"/>
        </w:numPr>
        <w:shd w:val="clear" w:color="auto" w:fill="FFFFFF"/>
        <w:tabs>
          <w:tab w:val="num" w:pos="1590"/>
        </w:tabs>
        <w:spacing w:line="285" w:lineRule="atLeast"/>
        <w:ind w:left="1200"/>
        <w:rPr>
          <w:rStyle w:val="a3"/>
          <w:rFonts w:ascii="YaHei Consolas Hybrid" w:eastAsia="YaHei Consolas Hybrid" w:hAnsi="YaHei Consolas Hybrid" w:cs="Segoe UI"/>
          <w:color w:val="0071BB"/>
          <w:sz w:val="18"/>
          <w:szCs w:val="18"/>
        </w:rPr>
      </w:pPr>
      <w:hyperlink r:id="rId57" w:history="1">
        <w:r w:rsidRPr="001618D0">
          <w:rPr>
            <w:rStyle w:val="a3"/>
            <w:rFonts w:ascii="YaHei Consolas Hybrid" w:eastAsia="YaHei Consolas Hybrid" w:hAnsi="YaHei Consolas Hybrid" w:cs="Segoe UI"/>
            <w:color w:val="0071BB"/>
            <w:sz w:val="18"/>
            <w:szCs w:val="18"/>
          </w:rPr>
          <w:t>uva11983 Weird Advertisement</w:t>
        </w:r>
      </w:hyperlink>
    </w:p>
    <w:p w:rsidR="001618D0" w:rsidRPr="001618D0" w:rsidRDefault="001618D0" w:rsidP="001618D0">
      <w:pPr>
        <w:shd w:val="clear" w:color="auto" w:fill="FFFFFF"/>
        <w:spacing w:line="285" w:lineRule="atLeast"/>
        <w:rPr>
          <w:rStyle w:val="a3"/>
          <w:rFonts w:ascii="YaHei Consolas Hybrid" w:eastAsia="YaHei Consolas Hybrid" w:hAnsi="YaHei Consolas Hybrid" w:cs="Segoe UI"/>
          <w:color w:val="0071BB"/>
          <w:sz w:val="18"/>
          <w:szCs w:val="18"/>
        </w:rPr>
      </w:pPr>
    </w:p>
    <w:p w:rsidR="001618D0" w:rsidRPr="001618D0" w:rsidRDefault="001618D0" w:rsidP="001618D0">
      <w:pPr>
        <w:shd w:val="clear" w:color="auto" w:fill="FFFFFF"/>
        <w:spacing w:after="192" w:line="285" w:lineRule="atLeast"/>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hint="eastAsia"/>
          <w:color w:val="4E4E4E"/>
          <w:sz w:val="18"/>
          <w:szCs w:val="18"/>
        </w:rPr>
        <w:t>线段树与其他结合练习</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欢迎大家补充</w:t>
      </w:r>
      <w:r w:rsidRPr="001618D0">
        <w:rPr>
          <w:rFonts w:ascii="YaHei Consolas Hybrid" w:eastAsia="YaHei Consolas Hybrid" w:hAnsi="YaHei Consolas Hybrid" w:cs="Segoe UI"/>
          <w:color w:val="4E4E4E"/>
          <w:sz w:val="18"/>
          <w:szCs w:val="18"/>
        </w:rPr>
        <w:t>):</w:t>
      </w:r>
    </w:p>
    <w:p w:rsidR="001618D0" w:rsidRPr="001618D0" w:rsidRDefault="001618D0" w:rsidP="001618D0">
      <w:pPr>
        <w:numPr>
          <w:ilvl w:val="0"/>
          <w:numId w:val="8"/>
        </w:numPr>
        <w:shd w:val="clear" w:color="auto" w:fill="FFFFFF"/>
        <w:spacing w:line="285" w:lineRule="atLeast"/>
        <w:ind w:left="600"/>
        <w:rPr>
          <w:rFonts w:ascii="YaHei Consolas Hybrid" w:eastAsia="YaHei Consolas Hybrid" w:hAnsi="YaHei Consolas Hybrid" w:cs="Segoe UI"/>
          <w:color w:val="4E4E4E"/>
          <w:sz w:val="18"/>
          <w:szCs w:val="18"/>
        </w:rPr>
      </w:pPr>
      <w:hyperlink r:id="rId58" w:history="1">
        <w:r w:rsidRPr="001618D0">
          <w:rPr>
            <w:rStyle w:val="a3"/>
            <w:rFonts w:ascii="YaHei Consolas Hybrid" w:eastAsia="YaHei Consolas Hybrid" w:hAnsi="YaHei Consolas Hybrid" w:cs="Segoe UI"/>
            <w:color w:val="0071BB"/>
            <w:sz w:val="18"/>
            <w:szCs w:val="18"/>
          </w:rPr>
          <w:t>hdu3954 Level up</w:t>
        </w:r>
      </w:hyperlink>
    </w:p>
    <w:p w:rsidR="001618D0" w:rsidRPr="001618D0" w:rsidRDefault="001618D0" w:rsidP="001618D0">
      <w:pPr>
        <w:numPr>
          <w:ilvl w:val="0"/>
          <w:numId w:val="8"/>
        </w:numPr>
        <w:shd w:val="clear" w:color="auto" w:fill="FFFFFF"/>
        <w:spacing w:line="285" w:lineRule="atLeast"/>
        <w:ind w:left="600"/>
        <w:rPr>
          <w:rFonts w:ascii="YaHei Consolas Hybrid" w:eastAsia="YaHei Consolas Hybrid" w:hAnsi="YaHei Consolas Hybrid" w:cs="Segoe UI"/>
          <w:color w:val="4E4E4E"/>
          <w:sz w:val="18"/>
          <w:szCs w:val="18"/>
        </w:rPr>
      </w:pPr>
      <w:hyperlink r:id="rId59" w:history="1">
        <w:r w:rsidRPr="001618D0">
          <w:rPr>
            <w:rStyle w:val="a3"/>
            <w:rFonts w:ascii="YaHei Consolas Hybrid" w:eastAsia="YaHei Consolas Hybrid" w:hAnsi="YaHei Consolas Hybrid" w:cs="Segoe UI"/>
            <w:color w:val="0071BB"/>
            <w:sz w:val="18"/>
            <w:szCs w:val="18"/>
          </w:rPr>
          <w:t>hdu4027 Can you answer these queries?</w:t>
        </w:r>
      </w:hyperlink>
    </w:p>
    <w:p w:rsidR="001618D0" w:rsidRPr="001618D0" w:rsidRDefault="001618D0" w:rsidP="001618D0">
      <w:pPr>
        <w:numPr>
          <w:ilvl w:val="0"/>
          <w:numId w:val="8"/>
        </w:numPr>
        <w:shd w:val="clear" w:color="auto" w:fill="FFFFFF"/>
        <w:spacing w:line="285" w:lineRule="atLeast"/>
        <w:ind w:left="600"/>
        <w:rPr>
          <w:rFonts w:ascii="YaHei Consolas Hybrid" w:eastAsia="YaHei Consolas Hybrid" w:hAnsi="YaHei Consolas Hybrid" w:cs="Segoe UI"/>
          <w:color w:val="4E4E4E"/>
          <w:sz w:val="18"/>
          <w:szCs w:val="18"/>
        </w:rPr>
      </w:pPr>
      <w:hyperlink r:id="rId60" w:history="1">
        <w:r w:rsidRPr="001618D0">
          <w:rPr>
            <w:rStyle w:val="a3"/>
            <w:rFonts w:ascii="YaHei Consolas Hybrid" w:eastAsia="YaHei Consolas Hybrid" w:hAnsi="YaHei Consolas Hybrid" w:cs="Segoe UI"/>
            <w:color w:val="0071BB"/>
            <w:sz w:val="18"/>
            <w:szCs w:val="18"/>
          </w:rPr>
          <w:t>hdu3333 Turing Tree</w:t>
        </w:r>
      </w:hyperlink>
    </w:p>
    <w:p w:rsidR="001618D0" w:rsidRPr="001618D0" w:rsidRDefault="001618D0" w:rsidP="001618D0">
      <w:pPr>
        <w:numPr>
          <w:ilvl w:val="0"/>
          <w:numId w:val="8"/>
        </w:numPr>
        <w:shd w:val="clear" w:color="auto" w:fill="FFFFFF"/>
        <w:spacing w:line="285" w:lineRule="atLeast"/>
        <w:ind w:left="600"/>
        <w:rPr>
          <w:rFonts w:ascii="YaHei Consolas Hybrid" w:eastAsia="YaHei Consolas Hybrid" w:hAnsi="YaHei Consolas Hybrid" w:cs="Segoe UI"/>
          <w:color w:val="4E4E4E"/>
          <w:sz w:val="18"/>
          <w:szCs w:val="18"/>
        </w:rPr>
      </w:pPr>
      <w:hyperlink r:id="rId61" w:history="1">
        <w:r w:rsidRPr="001618D0">
          <w:rPr>
            <w:rStyle w:val="a3"/>
            <w:rFonts w:ascii="YaHei Consolas Hybrid" w:eastAsia="YaHei Consolas Hybrid" w:hAnsi="YaHei Consolas Hybrid" w:cs="Segoe UI"/>
            <w:color w:val="0071BB"/>
            <w:sz w:val="18"/>
            <w:szCs w:val="18"/>
          </w:rPr>
          <w:t>hdu3874 Necklace</w:t>
        </w:r>
      </w:hyperlink>
    </w:p>
    <w:p w:rsidR="001618D0" w:rsidRPr="001618D0" w:rsidRDefault="001618D0" w:rsidP="001618D0">
      <w:pPr>
        <w:numPr>
          <w:ilvl w:val="0"/>
          <w:numId w:val="8"/>
        </w:numPr>
        <w:shd w:val="clear" w:color="auto" w:fill="FFFFFF"/>
        <w:spacing w:line="285" w:lineRule="atLeast"/>
        <w:ind w:left="600"/>
        <w:rPr>
          <w:rFonts w:ascii="YaHei Consolas Hybrid" w:eastAsia="YaHei Consolas Hybrid" w:hAnsi="YaHei Consolas Hybrid" w:cs="Segoe UI"/>
          <w:color w:val="4E4E4E"/>
          <w:sz w:val="18"/>
          <w:szCs w:val="18"/>
        </w:rPr>
      </w:pPr>
      <w:hyperlink r:id="rId62" w:history="1">
        <w:r w:rsidRPr="001618D0">
          <w:rPr>
            <w:rStyle w:val="a3"/>
            <w:rFonts w:ascii="YaHei Consolas Hybrid" w:eastAsia="YaHei Consolas Hybrid" w:hAnsi="YaHei Consolas Hybrid" w:cs="Segoe UI"/>
            <w:color w:val="0071BB"/>
            <w:sz w:val="18"/>
            <w:szCs w:val="18"/>
          </w:rPr>
          <w:t>hdu3016 Man Down</w:t>
        </w:r>
      </w:hyperlink>
    </w:p>
    <w:p w:rsidR="001618D0" w:rsidRPr="001618D0" w:rsidRDefault="001618D0" w:rsidP="001618D0">
      <w:pPr>
        <w:numPr>
          <w:ilvl w:val="0"/>
          <w:numId w:val="8"/>
        </w:numPr>
        <w:shd w:val="clear" w:color="auto" w:fill="FFFFFF"/>
        <w:spacing w:line="285" w:lineRule="atLeast"/>
        <w:ind w:left="600"/>
        <w:rPr>
          <w:rFonts w:ascii="YaHei Consolas Hybrid" w:eastAsia="YaHei Consolas Hybrid" w:hAnsi="YaHei Consolas Hybrid" w:cs="Segoe UI"/>
          <w:color w:val="4E4E4E"/>
          <w:sz w:val="18"/>
          <w:szCs w:val="18"/>
        </w:rPr>
      </w:pPr>
      <w:hyperlink r:id="rId63" w:history="1">
        <w:r w:rsidRPr="001618D0">
          <w:rPr>
            <w:rStyle w:val="a3"/>
            <w:rFonts w:ascii="YaHei Consolas Hybrid" w:eastAsia="YaHei Consolas Hybrid" w:hAnsi="YaHei Consolas Hybrid" w:cs="Segoe UI"/>
            <w:color w:val="0071BB"/>
            <w:sz w:val="18"/>
            <w:szCs w:val="18"/>
          </w:rPr>
          <w:t>hdu3340 Rain in ACStar</w:t>
        </w:r>
      </w:hyperlink>
    </w:p>
    <w:p w:rsidR="001618D0" w:rsidRPr="001618D0" w:rsidRDefault="001618D0" w:rsidP="001618D0">
      <w:pPr>
        <w:numPr>
          <w:ilvl w:val="0"/>
          <w:numId w:val="8"/>
        </w:numPr>
        <w:shd w:val="clear" w:color="auto" w:fill="FFFFFF"/>
        <w:spacing w:line="285" w:lineRule="atLeast"/>
        <w:ind w:left="600"/>
        <w:rPr>
          <w:rFonts w:ascii="YaHei Consolas Hybrid" w:eastAsia="YaHei Consolas Hybrid" w:hAnsi="YaHei Consolas Hybrid" w:cs="Segoe UI"/>
          <w:color w:val="4E4E4E"/>
          <w:sz w:val="18"/>
          <w:szCs w:val="18"/>
        </w:rPr>
      </w:pPr>
      <w:hyperlink r:id="rId64" w:history="1">
        <w:r w:rsidRPr="001618D0">
          <w:rPr>
            <w:rStyle w:val="a3"/>
            <w:rFonts w:ascii="YaHei Consolas Hybrid" w:eastAsia="YaHei Consolas Hybrid" w:hAnsi="YaHei Consolas Hybrid" w:cs="Segoe UI"/>
            <w:color w:val="0071BB"/>
            <w:sz w:val="18"/>
            <w:szCs w:val="18"/>
          </w:rPr>
          <w:t>zju3511 Cake Robbery</w:t>
        </w:r>
      </w:hyperlink>
    </w:p>
    <w:p w:rsidR="001618D0" w:rsidRPr="001618D0" w:rsidRDefault="001618D0" w:rsidP="001618D0">
      <w:pPr>
        <w:numPr>
          <w:ilvl w:val="0"/>
          <w:numId w:val="8"/>
        </w:numPr>
        <w:shd w:val="clear" w:color="auto" w:fill="FFFFFF"/>
        <w:spacing w:line="285" w:lineRule="atLeast"/>
        <w:ind w:left="600"/>
        <w:rPr>
          <w:rFonts w:ascii="YaHei Consolas Hybrid" w:eastAsia="YaHei Consolas Hybrid" w:hAnsi="YaHei Consolas Hybrid" w:cs="Segoe UI"/>
          <w:color w:val="4E4E4E"/>
          <w:sz w:val="18"/>
          <w:szCs w:val="18"/>
        </w:rPr>
      </w:pPr>
      <w:hyperlink r:id="rId65" w:history="1">
        <w:r w:rsidRPr="001618D0">
          <w:rPr>
            <w:rStyle w:val="a3"/>
            <w:rFonts w:ascii="YaHei Consolas Hybrid" w:eastAsia="YaHei Consolas Hybrid" w:hAnsi="YaHei Consolas Hybrid" w:cs="Segoe UI"/>
            <w:color w:val="0071BB"/>
            <w:sz w:val="18"/>
            <w:szCs w:val="18"/>
          </w:rPr>
          <w:t>UESTC1558 Charitable Exchange</w:t>
        </w:r>
      </w:hyperlink>
    </w:p>
    <w:p w:rsidR="001618D0" w:rsidRPr="001618D0" w:rsidRDefault="001618D0" w:rsidP="001618D0">
      <w:pPr>
        <w:numPr>
          <w:ilvl w:val="0"/>
          <w:numId w:val="8"/>
        </w:numPr>
        <w:shd w:val="clear" w:color="auto" w:fill="FFFFFF"/>
        <w:spacing w:line="285" w:lineRule="atLeast"/>
        <w:ind w:left="600"/>
        <w:rPr>
          <w:rFonts w:ascii="YaHei Consolas Hybrid" w:eastAsia="YaHei Consolas Hybrid" w:hAnsi="YaHei Consolas Hybrid" w:cs="Segoe UI"/>
          <w:color w:val="4E4E4E"/>
          <w:sz w:val="18"/>
          <w:szCs w:val="18"/>
        </w:rPr>
      </w:pPr>
      <w:hyperlink r:id="rId66" w:history="1">
        <w:r w:rsidRPr="001618D0">
          <w:rPr>
            <w:rStyle w:val="a3"/>
            <w:rFonts w:ascii="YaHei Consolas Hybrid" w:eastAsia="YaHei Consolas Hybrid" w:hAnsi="YaHei Consolas Hybrid" w:cs="Segoe UI"/>
            <w:color w:val="0071BB"/>
            <w:sz w:val="18"/>
            <w:szCs w:val="18"/>
          </w:rPr>
          <w:t>CF85-D Sum of Medians</w:t>
        </w:r>
      </w:hyperlink>
    </w:p>
    <w:p w:rsidR="001618D0" w:rsidRPr="001618D0" w:rsidRDefault="001618D0" w:rsidP="001618D0">
      <w:pPr>
        <w:numPr>
          <w:ilvl w:val="0"/>
          <w:numId w:val="8"/>
        </w:numPr>
        <w:shd w:val="clear" w:color="auto" w:fill="FFFFFF"/>
        <w:spacing w:line="285" w:lineRule="atLeast"/>
        <w:ind w:left="600"/>
        <w:rPr>
          <w:rFonts w:ascii="YaHei Consolas Hybrid" w:eastAsia="YaHei Consolas Hybrid" w:hAnsi="YaHei Consolas Hybrid" w:cs="Segoe UI"/>
          <w:color w:val="4E4E4E"/>
          <w:sz w:val="18"/>
          <w:szCs w:val="18"/>
        </w:rPr>
      </w:pPr>
      <w:hyperlink r:id="rId67" w:history="1">
        <w:r w:rsidRPr="001618D0">
          <w:rPr>
            <w:rStyle w:val="a3"/>
            <w:rFonts w:ascii="YaHei Consolas Hybrid" w:eastAsia="YaHei Consolas Hybrid" w:hAnsi="YaHei Consolas Hybrid" w:cs="Segoe UI"/>
            <w:color w:val="0071BB"/>
            <w:sz w:val="18"/>
            <w:szCs w:val="18"/>
          </w:rPr>
          <w:t>spojGSS2 Can you answer these queries II</w:t>
        </w:r>
      </w:hyperlink>
    </w:p>
    <w:p w:rsidR="001618D0" w:rsidRPr="001618D0" w:rsidRDefault="001618D0" w:rsidP="001618D0">
      <w:pPr>
        <w:rPr>
          <w:rFonts w:ascii="YaHei Consolas Hybrid" w:eastAsia="YaHei Consolas Hybrid" w:hAnsi="YaHei Consolas Hybrid"/>
          <w:sz w:val="18"/>
          <w:szCs w:val="18"/>
        </w:rPr>
      </w:pPr>
    </w:p>
    <w:p w:rsidR="003674ED" w:rsidRPr="001618D0" w:rsidRDefault="003674ED">
      <w:pPr>
        <w:rPr>
          <w:rFonts w:ascii="YaHei Consolas Hybrid" w:eastAsia="YaHei Consolas Hybrid" w:hAnsi="YaHei Consolas Hybrid"/>
          <w:sz w:val="18"/>
          <w:szCs w:val="18"/>
        </w:rPr>
      </w:pPr>
    </w:p>
    <w:sectPr w:rsidR="003674ED" w:rsidRPr="001618D0">
      <w:footerReference w:type="default" r:id="rId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D28" w:rsidRDefault="00690D28" w:rsidP="001618D0">
      <w:r>
        <w:separator/>
      </w:r>
    </w:p>
  </w:endnote>
  <w:endnote w:type="continuationSeparator" w:id="0">
    <w:p w:rsidR="00690D28" w:rsidRDefault="00690D28" w:rsidP="00161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YaHei Consolas Hybrid">
    <w:panose1 w:val="020B0503020204020204"/>
    <w:charset w:val="86"/>
    <w:family w:val="swiss"/>
    <w:pitch w:val="variable"/>
    <w:sig w:usb0="80000287" w:usb1="2A0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18D0" w:rsidRPr="001618D0" w:rsidRDefault="001618D0" w:rsidP="001618D0">
    <w:pPr>
      <w:pStyle w:val="aa"/>
      <w:jc w:val="center"/>
      <w:rPr>
        <w:rFonts w:ascii="YaHei Consolas Hybrid" w:eastAsia="YaHei Consolas Hybrid" w:hAnsi="YaHei Consolas Hybrid" w:hint="eastAsia"/>
      </w:rPr>
    </w:pPr>
    <w:r w:rsidRPr="001618D0">
      <w:rPr>
        <w:rFonts w:ascii="YaHei Consolas Hybrid" w:eastAsia="YaHei Consolas Hybrid" w:hAnsi="YaHei Consolas Hybrid" w:cstheme="majorBidi"/>
        <w:sz w:val="28"/>
        <w:szCs w:val="28"/>
        <w:lang w:val="zh-CN"/>
      </w:rPr>
      <w:t xml:space="preserve">~ </w:t>
    </w:r>
    <w:r w:rsidRPr="001618D0">
      <w:rPr>
        <w:rFonts w:ascii="YaHei Consolas Hybrid" w:eastAsia="YaHei Consolas Hybrid" w:hAnsi="YaHei Consolas Hybrid" w:cstheme="minorBidi"/>
        <w:sz w:val="22"/>
        <w:szCs w:val="22"/>
      </w:rPr>
      <w:fldChar w:fldCharType="begin"/>
    </w:r>
    <w:r w:rsidRPr="001618D0">
      <w:rPr>
        <w:rFonts w:ascii="YaHei Consolas Hybrid" w:eastAsia="YaHei Consolas Hybrid" w:hAnsi="YaHei Consolas Hybrid"/>
      </w:rPr>
      <w:instrText>PAGE    \* MERGEFORMAT</w:instrText>
    </w:r>
    <w:r w:rsidRPr="001618D0">
      <w:rPr>
        <w:rFonts w:ascii="YaHei Consolas Hybrid" w:eastAsia="YaHei Consolas Hybrid" w:hAnsi="YaHei Consolas Hybrid" w:cstheme="minorBidi"/>
        <w:sz w:val="22"/>
        <w:szCs w:val="22"/>
      </w:rPr>
      <w:fldChar w:fldCharType="separate"/>
    </w:r>
    <w:r w:rsidRPr="001618D0">
      <w:rPr>
        <w:rFonts w:ascii="YaHei Consolas Hybrid" w:eastAsia="YaHei Consolas Hybrid" w:hAnsi="YaHei Consolas Hybrid" w:cstheme="majorBidi"/>
        <w:noProof/>
        <w:sz w:val="28"/>
        <w:szCs w:val="28"/>
        <w:lang w:val="zh-CN"/>
      </w:rPr>
      <w:t>12</w:t>
    </w:r>
    <w:r w:rsidRPr="001618D0">
      <w:rPr>
        <w:rFonts w:ascii="YaHei Consolas Hybrid" w:eastAsia="YaHei Consolas Hybrid" w:hAnsi="YaHei Consolas Hybrid" w:cstheme="majorBidi"/>
        <w:sz w:val="28"/>
        <w:szCs w:val="28"/>
      </w:rPr>
      <w:fldChar w:fldCharType="end"/>
    </w:r>
    <w:r w:rsidRPr="001618D0">
      <w:rPr>
        <w:rFonts w:ascii="YaHei Consolas Hybrid" w:eastAsia="YaHei Consolas Hybrid" w:hAnsi="YaHei Consolas Hybrid" w:cstheme="majorBidi"/>
        <w:sz w:val="28"/>
        <w:szCs w:val="28"/>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D28" w:rsidRDefault="00690D28" w:rsidP="001618D0">
      <w:r>
        <w:separator/>
      </w:r>
    </w:p>
  </w:footnote>
  <w:footnote w:type="continuationSeparator" w:id="0">
    <w:p w:rsidR="00690D28" w:rsidRDefault="00690D28" w:rsidP="001618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67408F7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1"/>
    <w:multiLevelType w:val="multilevel"/>
    <w:tmpl w:val="0000000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2"/>
    <w:multiLevelType w:val="multilevel"/>
    <w:tmpl w:val="00000002"/>
    <w:lvl w:ilvl="0">
      <w:start w:val="1"/>
      <w:numFmt w:val="bullet"/>
      <w:lvlText w:val=""/>
      <w:lvlJc w:val="left"/>
      <w:pPr>
        <w:tabs>
          <w:tab w:val="num" w:pos="1380"/>
        </w:tabs>
        <w:ind w:left="1380" w:hanging="360"/>
      </w:pPr>
      <w:rPr>
        <w:rFonts w:ascii="Symbol" w:hAnsi="Symbol"/>
        <w:sz w:val="20"/>
      </w:rPr>
    </w:lvl>
    <w:lvl w:ilvl="1">
      <w:start w:val="1"/>
      <w:numFmt w:val="bullet"/>
      <w:lvlText w:val="o"/>
      <w:lvlJc w:val="left"/>
      <w:pPr>
        <w:tabs>
          <w:tab w:val="num" w:pos="2100"/>
        </w:tabs>
        <w:ind w:left="2100" w:hanging="360"/>
      </w:pPr>
      <w:rPr>
        <w:rFonts w:ascii="Courier New" w:hAnsi="Courier New"/>
        <w:sz w:val="20"/>
      </w:rPr>
    </w:lvl>
    <w:lvl w:ilvl="2">
      <w:start w:val="1"/>
      <w:numFmt w:val="bullet"/>
      <w:lvlText w:val=""/>
      <w:lvlJc w:val="left"/>
      <w:pPr>
        <w:tabs>
          <w:tab w:val="num" w:pos="2820"/>
        </w:tabs>
        <w:ind w:left="2820" w:hanging="360"/>
      </w:pPr>
      <w:rPr>
        <w:rFonts w:ascii="Wingdings" w:hAnsi="Wingdings"/>
        <w:sz w:val="20"/>
      </w:rPr>
    </w:lvl>
    <w:lvl w:ilvl="3">
      <w:start w:val="1"/>
      <w:numFmt w:val="bullet"/>
      <w:lvlText w:val=""/>
      <w:lvlJc w:val="left"/>
      <w:pPr>
        <w:tabs>
          <w:tab w:val="num" w:pos="3540"/>
        </w:tabs>
        <w:ind w:left="3540" w:hanging="360"/>
      </w:pPr>
      <w:rPr>
        <w:rFonts w:ascii="Wingdings" w:hAnsi="Wingdings"/>
        <w:sz w:val="20"/>
      </w:rPr>
    </w:lvl>
    <w:lvl w:ilvl="4">
      <w:start w:val="1"/>
      <w:numFmt w:val="bullet"/>
      <w:lvlText w:val=""/>
      <w:lvlJc w:val="left"/>
      <w:pPr>
        <w:tabs>
          <w:tab w:val="num" w:pos="4260"/>
        </w:tabs>
        <w:ind w:left="4260" w:hanging="360"/>
      </w:pPr>
      <w:rPr>
        <w:rFonts w:ascii="Wingdings" w:hAnsi="Wingdings"/>
        <w:sz w:val="20"/>
      </w:rPr>
    </w:lvl>
    <w:lvl w:ilvl="5">
      <w:start w:val="1"/>
      <w:numFmt w:val="bullet"/>
      <w:lvlText w:val=""/>
      <w:lvlJc w:val="left"/>
      <w:pPr>
        <w:tabs>
          <w:tab w:val="num" w:pos="4980"/>
        </w:tabs>
        <w:ind w:left="4980" w:hanging="360"/>
      </w:pPr>
      <w:rPr>
        <w:rFonts w:ascii="Wingdings" w:hAnsi="Wingdings"/>
        <w:sz w:val="20"/>
      </w:rPr>
    </w:lvl>
    <w:lvl w:ilvl="6">
      <w:start w:val="1"/>
      <w:numFmt w:val="bullet"/>
      <w:lvlText w:val=""/>
      <w:lvlJc w:val="left"/>
      <w:pPr>
        <w:tabs>
          <w:tab w:val="num" w:pos="5700"/>
        </w:tabs>
        <w:ind w:left="5700" w:hanging="360"/>
      </w:pPr>
      <w:rPr>
        <w:rFonts w:ascii="Wingdings" w:hAnsi="Wingdings"/>
        <w:sz w:val="20"/>
      </w:rPr>
    </w:lvl>
    <w:lvl w:ilvl="7">
      <w:start w:val="1"/>
      <w:numFmt w:val="bullet"/>
      <w:lvlText w:val=""/>
      <w:lvlJc w:val="left"/>
      <w:pPr>
        <w:tabs>
          <w:tab w:val="num" w:pos="6420"/>
        </w:tabs>
        <w:ind w:left="6420" w:hanging="360"/>
      </w:pPr>
      <w:rPr>
        <w:rFonts w:ascii="Wingdings" w:hAnsi="Wingdings"/>
        <w:sz w:val="20"/>
      </w:rPr>
    </w:lvl>
    <w:lvl w:ilvl="8">
      <w:start w:val="1"/>
      <w:numFmt w:val="bullet"/>
      <w:lvlText w:val=""/>
      <w:lvlJc w:val="left"/>
      <w:pPr>
        <w:tabs>
          <w:tab w:val="num" w:pos="7140"/>
        </w:tabs>
        <w:ind w:left="7140" w:hanging="360"/>
      </w:pPr>
      <w:rPr>
        <w:rFonts w:ascii="Wingdings" w:hAnsi="Wingdings"/>
        <w:sz w:val="20"/>
      </w:rPr>
    </w:lvl>
  </w:abstractNum>
  <w:abstractNum w:abstractNumId="3">
    <w:nsid w:val="00000006"/>
    <w:multiLevelType w:val="multilevel"/>
    <w:tmpl w:val="00000006"/>
    <w:lvl w:ilvl="0">
      <w:start w:val="1"/>
      <w:numFmt w:val="bullet"/>
      <w:lvlText w:val=""/>
      <w:lvlJc w:val="left"/>
      <w:pPr>
        <w:ind w:left="360" w:hanging="360"/>
      </w:pPr>
      <w:rPr>
        <w:rFonts w:ascii="Symbol" w:hAnsi="Symbol"/>
      </w:rPr>
    </w:lvl>
    <w:lvl w:ilvl="1">
      <w:start w:val="1"/>
      <w:numFmt w:val="bullet"/>
      <w:lvlText w:val="o"/>
      <w:lvlJc w:val="left"/>
      <w:pPr>
        <w:ind w:left="720" w:hanging="360"/>
      </w:pPr>
      <w:rPr>
        <w:rFonts w:ascii="Courier New" w:hAnsi="Courier New"/>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o"/>
      <w:lvlJc w:val="left"/>
      <w:pPr>
        <w:ind w:left="1800" w:hanging="360"/>
      </w:pPr>
      <w:rPr>
        <w:rFonts w:ascii="Courier New" w:hAnsi="Courier New"/>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Symbol" w:hAnsi="Symbol"/>
      </w:rPr>
    </w:lvl>
    <w:lvl w:ilvl="7">
      <w:start w:val="1"/>
      <w:numFmt w:val="bullet"/>
      <w:lvlText w:val="o"/>
      <w:lvlJc w:val="left"/>
      <w:pPr>
        <w:ind w:left="2880" w:hanging="360"/>
      </w:pPr>
      <w:rPr>
        <w:rFonts w:ascii="Courier New" w:hAnsi="Courier New"/>
      </w:rPr>
    </w:lvl>
    <w:lvl w:ilvl="8">
      <w:start w:val="1"/>
      <w:numFmt w:val="bullet"/>
      <w:lvlText w:val=""/>
      <w:lvlJc w:val="left"/>
      <w:pPr>
        <w:ind w:left="3240" w:hanging="360"/>
      </w:pPr>
      <w:rPr>
        <w:rFonts w:ascii="Wingdings" w:hAnsi="Wingdings"/>
      </w:rPr>
    </w:lvl>
  </w:abstractNum>
  <w:abstractNum w:abstractNumId="4">
    <w:nsid w:val="713F44CF"/>
    <w:multiLevelType w:val="hybridMultilevel"/>
    <w:tmpl w:val="EF80B3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3"/>
    <w:lvlOverride w:ilvl="0"/>
    <w:lvlOverride w:ilvl="1"/>
    <w:lvlOverride w:ilvl="2"/>
    <w:lvlOverride w:ilvl="3"/>
    <w:lvlOverride w:ilvl="4"/>
    <w:lvlOverride w:ilvl="5"/>
    <w:lvlOverride w:ilvl="6"/>
    <w:lvlOverride w:ilvl="7"/>
    <w:lvlOverride w:ilvl="8"/>
  </w:num>
  <w:num w:numId="3">
    <w:abstractNumId w:val="1"/>
  </w:num>
  <w:num w:numId="4">
    <w:abstractNumId w:val="1"/>
    <w:lvlOverride w:ilvl="0"/>
    <w:lvlOverride w:ilvl="1"/>
    <w:lvlOverride w:ilvl="2"/>
    <w:lvlOverride w:ilvl="3"/>
    <w:lvlOverride w:ilvl="4"/>
    <w:lvlOverride w:ilvl="5"/>
    <w:lvlOverride w:ilvl="6"/>
    <w:lvlOverride w:ilvl="7"/>
    <w:lvlOverride w:ilvl="8"/>
  </w:num>
  <w:num w:numId="5">
    <w:abstractNumId w:val="0"/>
  </w:num>
  <w:num w:numId="6">
    <w:abstractNumId w:val="0"/>
    <w:lvlOverride w:ilvl="0"/>
    <w:lvlOverride w:ilvl="1"/>
    <w:lvlOverride w:ilvl="2"/>
    <w:lvlOverride w:ilvl="3"/>
    <w:lvlOverride w:ilvl="4"/>
    <w:lvlOverride w:ilvl="5"/>
    <w:lvlOverride w:ilvl="6"/>
    <w:lvlOverride w:ilvl="7"/>
    <w:lvlOverride w:ilvl="8"/>
  </w:num>
  <w:num w:numId="7">
    <w:abstractNumId w:val="2"/>
  </w:num>
  <w:num w:numId="8">
    <w:abstractNumId w:val="2"/>
    <w:lvlOverride w:ilvl="0"/>
    <w:lvlOverride w:ilvl="1"/>
    <w:lvlOverride w:ilvl="2"/>
    <w:lvlOverride w:ilvl="3"/>
    <w:lvlOverride w:ilvl="4"/>
    <w:lvlOverride w:ilvl="5"/>
    <w:lvlOverride w:ilvl="6"/>
    <w:lvlOverride w:ilvl="7"/>
    <w:lvlOverride w:ilv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8D0"/>
    <w:rsid w:val="000232A3"/>
    <w:rsid w:val="00023A61"/>
    <w:rsid w:val="00043533"/>
    <w:rsid w:val="0007659A"/>
    <w:rsid w:val="000907CA"/>
    <w:rsid w:val="000A778C"/>
    <w:rsid w:val="000B0B80"/>
    <w:rsid w:val="000B5EB0"/>
    <w:rsid w:val="000C321E"/>
    <w:rsid w:val="000D11FF"/>
    <w:rsid w:val="000E022D"/>
    <w:rsid w:val="000E4FFF"/>
    <w:rsid w:val="001008BB"/>
    <w:rsid w:val="00101778"/>
    <w:rsid w:val="0011637D"/>
    <w:rsid w:val="00121A60"/>
    <w:rsid w:val="00126387"/>
    <w:rsid w:val="001618D0"/>
    <w:rsid w:val="00166F1A"/>
    <w:rsid w:val="00194264"/>
    <w:rsid w:val="001970B5"/>
    <w:rsid w:val="00197B0A"/>
    <w:rsid w:val="001A6E9E"/>
    <w:rsid w:val="001B38B0"/>
    <w:rsid w:val="002016D5"/>
    <w:rsid w:val="002108DE"/>
    <w:rsid w:val="00215B0D"/>
    <w:rsid w:val="00252F6A"/>
    <w:rsid w:val="00267146"/>
    <w:rsid w:val="002813F5"/>
    <w:rsid w:val="002B000F"/>
    <w:rsid w:val="002B4804"/>
    <w:rsid w:val="002C0E51"/>
    <w:rsid w:val="002D02BB"/>
    <w:rsid w:val="002E348C"/>
    <w:rsid w:val="00304BE8"/>
    <w:rsid w:val="00321C8B"/>
    <w:rsid w:val="00356572"/>
    <w:rsid w:val="003674ED"/>
    <w:rsid w:val="00394915"/>
    <w:rsid w:val="003A289D"/>
    <w:rsid w:val="003A299E"/>
    <w:rsid w:val="003A5FF2"/>
    <w:rsid w:val="003B1D90"/>
    <w:rsid w:val="003D14EA"/>
    <w:rsid w:val="003D6213"/>
    <w:rsid w:val="003E2CF9"/>
    <w:rsid w:val="003F6EB8"/>
    <w:rsid w:val="0042645A"/>
    <w:rsid w:val="004278C1"/>
    <w:rsid w:val="00465AEB"/>
    <w:rsid w:val="00466F16"/>
    <w:rsid w:val="00474B53"/>
    <w:rsid w:val="004859B6"/>
    <w:rsid w:val="0049126E"/>
    <w:rsid w:val="004A2FF5"/>
    <w:rsid w:val="004B688F"/>
    <w:rsid w:val="004C08A9"/>
    <w:rsid w:val="004D394E"/>
    <w:rsid w:val="004E16F6"/>
    <w:rsid w:val="004F2C73"/>
    <w:rsid w:val="00501DE8"/>
    <w:rsid w:val="005919B1"/>
    <w:rsid w:val="00596243"/>
    <w:rsid w:val="005A2F7C"/>
    <w:rsid w:val="005A4137"/>
    <w:rsid w:val="005C5E24"/>
    <w:rsid w:val="005D08B0"/>
    <w:rsid w:val="005F0D30"/>
    <w:rsid w:val="006177C5"/>
    <w:rsid w:val="00674AC5"/>
    <w:rsid w:val="00690D28"/>
    <w:rsid w:val="006948AB"/>
    <w:rsid w:val="006B3961"/>
    <w:rsid w:val="006B423A"/>
    <w:rsid w:val="006C20A8"/>
    <w:rsid w:val="006C35B8"/>
    <w:rsid w:val="006F3944"/>
    <w:rsid w:val="006F4365"/>
    <w:rsid w:val="00706E9C"/>
    <w:rsid w:val="00735F27"/>
    <w:rsid w:val="0074650F"/>
    <w:rsid w:val="00750CDD"/>
    <w:rsid w:val="007C0478"/>
    <w:rsid w:val="007E0884"/>
    <w:rsid w:val="007F30B1"/>
    <w:rsid w:val="00855654"/>
    <w:rsid w:val="00860B8A"/>
    <w:rsid w:val="0089034A"/>
    <w:rsid w:val="00892396"/>
    <w:rsid w:val="00897D2E"/>
    <w:rsid w:val="008A6831"/>
    <w:rsid w:val="008B1586"/>
    <w:rsid w:val="008B2044"/>
    <w:rsid w:val="008E44C7"/>
    <w:rsid w:val="008E7CFB"/>
    <w:rsid w:val="008F28F2"/>
    <w:rsid w:val="009131F2"/>
    <w:rsid w:val="00914B20"/>
    <w:rsid w:val="009346A9"/>
    <w:rsid w:val="00952FDF"/>
    <w:rsid w:val="009562A3"/>
    <w:rsid w:val="00974EE0"/>
    <w:rsid w:val="00980A1F"/>
    <w:rsid w:val="009824A1"/>
    <w:rsid w:val="009902E5"/>
    <w:rsid w:val="00992511"/>
    <w:rsid w:val="009D42A0"/>
    <w:rsid w:val="009E1268"/>
    <w:rsid w:val="009E4E87"/>
    <w:rsid w:val="009F13C4"/>
    <w:rsid w:val="00A00FFA"/>
    <w:rsid w:val="00A205F5"/>
    <w:rsid w:val="00A22087"/>
    <w:rsid w:val="00A40C3E"/>
    <w:rsid w:val="00A55B67"/>
    <w:rsid w:val="00A57768"/>
    <w:rsid w:val="00A87057"/>
    <w:rsid w:val="00AA15B5"/>
    <w:rsid w:val="00AB561D"/>
    <w:rsid w:val="00AC08C5"/>
    <w:rsid w:val="00AD5CF6"/>
    <w:rsid w:val="00B339B0"/>
    <w:rsid w:val="00B40E0A"/>
    <w:rsid w:val="00B52810"/>
    <w:rsid w:val="00B566BA"/>
    <w:rsid w:val="00B600B5"/>
    <w:rsid w:val="00B63962"/>
    <w:rsid w:val="00B761C2"/>
    <w:rsid w:val="00B976B0"/>
    <w:rsid w:val="00BC20C5"/>
    <w:rsid w:val="00BE6516"/>
    <w:rsid w:val="00BE7409"/>
    <w:rsid w:val="00C12EE1"/>
    <w:rsid w:val="00C40378"/>
    <w:rsid w:val="00C470CE"/>
    <w:rsid w:val="00C9183B"/>
    <w:rsid w:val="00C92508"/>
    <w:rsid w:val="00CE15A3"/>
    <w:rsid w:val="00CF0A58"/>
    <w:rsid w:val="00D063F7"/>
    <w:rsid w:val="00D10BED"/>
    <w:rsid w:val="00D24D48"/>
    <w:rsid w:val="00D32C0A"/>
    <w:rsid w:val="00D549E0"/>
    <w:rsid w:val="00D70AB3"/>
    <w:rsid w:val="00D75C2B"/>
    <w:rsid w:val="00D85182"/>
    <w:rsid w:val="00D90D26"/>
    <w:rsid w:val="00DA3BE5"/>
    <w:rsid w:val="00DA78AC"/>
    <w:rsid w:val="00DF6837"/>
    <w:rsid w:val="00E04C30"/>
    <w:rsid w:val="00E12D56"/>
    <w:rsid w:val="00E202EA"/>
    <w:rsid w:val="00E26395"/>
    <w:rsid w:val="00E31232"/>
    <w:rsid w:val="00E446FA"/>
    <w:rsid w:val="00EA7541"/>
    <w:rsid w:val="00EC5497"/>
    <w:rsid w:val="00ED1005"/>
    <w:rsid w:val="00ED21E2"/>
    <w:rsid w:val="00EE392D"/>
    <w:rsid w:val="00EF2611"/>
    <w:rsid w:val="00F0181A"/>
    <w:rsid w:val="00F21857"/>
    <w:rsid w:val="00F22E28"/>
    <w:rsid w:val="00F27F39"/>
    <w:rsid w:val="00F303E0"/>
    <w:rsid w:val="00F35839"/>
    <w:rsid w:val="00F5166A"/>
    <w:rsid w:val="00F76984"/>
    <w:rsid w:val="00F80139"/>
    <w:rsid w:val="00F80B52"/>
    <w:rsid w:val="00FB49ED"/>
    <w:rsid w:val="00FD0794"/>
    <w:rsid w:val="00FD15C7"/>
    <w:rsid w:val="00FF1119"/>
    <w:rsid w:val="00FF1347"/>
    <w:rsid w:val="00FF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336C1-F63F-4BEF-8C56-BECD9EDA7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18D0"/>
    <w:rPr>
      <w:rFonts w:ascii="Calibri" w:eastAsia="Calibri" w:hAnsi="Calibri" w:cs="Calibri"/>
      <w:kern w:val="0"/>
      <w:szCs w:val="20"/>
    </w:rPr>
  </w:style>
  <w:style w:type="paragraph" w:styleId="1">
    <w:name w:val="heading 1"/>
    <w:basedOn w:val="a"/>
    <w:next w:val="a"/>
    <w:link w:val="1Char1"/>
    <w:uiPriority w:val="9"/>
    <w:qFormat/>
    <w:rsid w:val="001618D0"/>
    <w:pPr>
      <w:keepNext/>
      <w:keepLines/>
      <w:spacing w:before="480"/>
      <w:outlineLvl w:val="0"/>
    </w:pPr>
    <w:rPr>
      <w:rFonts w:ascii="Cambria" w:eastAsia="Cambria" w:hAnsi="Cambria" w:cs="Cambria"/>
      <w:b/>
      <w:color w:val="376091"/>
      <w:sz w:val="28"/>
    </w:rPr>
  </w:style>
  <w:style w:type="paragraph" w:styleId="2">
    <w:name w:val="heading 2"/>
    <w:basedOn w:val="a"/>
    <w:next w:val="a"/>
    <w:link w:val="2Char"/>
    <w:uiPriority w:val="9"/>
    <w:semiHidden/>
    <w:unhideWhenUsed/>
    <w:qFormat/>
    <w:rsid w:val="001618D0"/>
    <w:pPr>
      <w:keepNext/>
      <w:keepLines/>
      <w:spacing w:before="200"/>
      <w:outlineLvl w:val="1"/>
    </w:pPr>
    <w:rPr>
      <w:rFonts w:ascii="Cambria" w:eastAsia="Cambria" w:hAnsi="Cambria" w:cs="Cambria"/>
      <w:b/>
      <w:color w:val="4F81BD"/>
      <w:sz w:val="26"/>
    </w:rPr>
  </w:style>
  <w:style w:type="paragraph" w:styleId="3">
    <w:name w:val="heading 3"/>
    <w:basedOn w:val="a"/>
    <w:next w:val="a"/>
    <w:link w:val="3Char"/>
    <w:uiPriority w:val="9"/>
    <w:semiHidden/>
    <w:unhideWhenUsed/>
    <w:qFormat/>
    <w:rsid w:val="001618D0"/>
    <w:pPr>
      <w:keepNext/>
      <w:keepLines/>
      <w:spacing w:before="200"/>
      <w:outlineLvl w:val="2"/>
    </w:pPr>
    <w:rPr>
      <w:rFonts w:ascii="Cambria" w:eastAsia="Cambria" w:hAnsi="Cambria" w:cs="Cambria"/>
      <w:b/>
      <w:color w:val="4F81BD"/>
    </w:rPr>
  </w:style>
  <w:style w:type="paragraph" w:styleId="4">
    <w:name w:val="heading 4"/>
    <w:basedOn w:val="a"/>
    <w:next w:val="a"/>
    <w:link w:val="4Char"/>
    <w:uiPriority w:val="9"/>
    <w:semiHidden/>
    <w:unhideWhenUsed/>
    <w:qFormat/>
    <w:rsid w:val="001618D0"/>
    <w:pPr>
      <w:keepNext/>
      <w:keepLines/>
      <w:spacing w:before="200"/>
      <w:outlineLvl w:val="3"/>
    </w:pPr>
    <w:rPr>
      <w:rFonts w:ascii="Cambria" w:eastAsia="Cambria" w:hAnsi="Cambria" w:cs="Cambria"/>
      <w:b/>
      <w:i/>
      <w:color w:val="4F81BD"/>
    </w:rPr>
  </w:style>
  <w:style w:type="paragraph" w:styleId="5">
    <w:name w:val="heading 5"/>
    <w:basedOn w:val="a"/>
    <w:next w:val="a"/>
    <w:link w:val="5Char"/>
    <w:uiPriority w:val="9"/>
    <w:semiHidden/>
    <w:unhideWhenUsed/>
    <w:qFormat/>
    <w:rsid w:val="001618D0"/>
    <w:pPr>
      <w:keepNext/>
      <w:keepLines/>
      <w:spacing w:before="200"/>
      <w:outlineLvl w:val="4"/>
    </w:pPr>
    <w:rPr>
      <w:rFonts w:ascii="Cambria" w:eastAsia="Cambria" w:hAnsi="Cambria" w:cs="Cambria"/>
      <w:color w:val="243F60"/>
    </w:rPr>
  </w:style>
  <w:style w:type="paragraph" w:styleId="6">
    <w:name w:val="heading 6"/>
    <w:basedOn w:val="a"/>
    <w:next w:val="a"/>
    <w:link w:val="6Char"/>
    <w:uiPriority w:val="9"/>
    <w:semiHidden/>
    <w:unhideWhenUsed/>
    <w:qFormat/>
    <w:rsid w:val="001618D0"/>
    <w:pPr>
      <w:keepNext/>
      <w:keepLines/>
      <w:spacing w:before="200"/>
      <w:outlineLvl w:val="5"/>
    </w:pPr>
    <w:rPr>
      <w:rFonts w:ascii="Cambria" w:eastAsia="Cambria" w:hAnsi="Cambria" w:cs="Cambria"/>
      <w:i/>
      <w:color w:val="243F60"/>
    </w:rPr>
  </w:style>
  <w:style w:type="paragraph" w:styleId="7">
    <w:name w:val="heading 7"/>
    <w:basedOn w:val="a"/>
    <w:next w:val="a"/>
    <w:link w:val="7Char"/>
    <w:uiPriority w:val="9"/>
    <w:semiHidden/>
    <w:unhideWhenUsed/>
    <w:qFormat/>
    <w:rsid w:val="001618D0"/>
    <w:pPr>
      <w:keepNext/>
      <w:keepLines/>
      <w:spacing w:before="200"/>
      <w:outlineLvl w:val="6"/>
    </w:pPr>
    <w:rPr>
      <w:rFonts w:ascii="Cambria" w:eastAsia="Cambria" w:hAnsi="Cambria" w:cs="Cambria"/>
      <w:i/>
      <w:color w:val="404040"/>
    </w:rPr>
  </w:style>
  <w:style w:type="paragraph" w:styleId="8">
    <w:name w:val="heading 8"/>
    <w:basedOn w:val="a"/>
    <w:next w:val="a"/>
    <w:link w:val="8Char"/>
    <w:uiPriority w:val="9"/>
    <w:semiHidden/>
    <w:unhideWhenUsed/>
    <w:qFormat/>
    <w:rsid w:val="001618D0"/>
    <w:pPr>
      <w:keepNext/>
      <w:keepLines/>
      <w:spacing w:before="200"/>
      <w:outlineLvl w:val="7"/>
    </w:pPr>
    <w:rPr>
      <w:rFonts w:ascii="Cambria" w:eastAsia="Cambria" w:hAnsi="Cambria" w:cs="Cambria"/>
      <w:color w:val="404040"/>
      <w:sz w:val="20"/>
    </w:rPr>
  </w:style>
  <w:style w:type="paragraph" w:styleId="9">
    <w:name w:val="heading 9"/>
    <w:basedOn w:val="a"/>
    <w:next w:val="a"/>
    <w:link w:val="9Char"/>
    <w:uiPriority w:val="9"/>
    <w:semiHidden/>
    <w:unhideWhenUsed/>
    <w:qFormat/>
    <w:rsid w:val="001618D0"/>
    <w:pPr>
      <w:keepNext/>
      <w:keepLines/>
      <w:spacing w:before="200"/>
      <w:outlineLvl w:val="8"/>
    </w:pPr>
    <w:rPr>
      <w:rFonts w:ascii="Cambria" w:eastAsia="Cambria" w:hAnsi="Cambria" w:cs="Cambria"/>
      <w:i/>
      <w:color w:val="40404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uiPriority w:val="9"/>
    <w:rsid w:val="001618D0"/>
    <w:rPr>
      <w:rFonts w:ascii="Calibri" w:eastAsia="Calibri" w:hAnsi="Calibri" w:cs="Calibri"/>
      <w:b/>
      <w:bCs/>
      <w:kern w:val="44"/>
      <w:sz w:val="44"/>
      <w:szCs w:val="44"/>
    </w:rPr>
  </w:style>
  <w:style w:type="character" w:customStyle="1" w:styleId="2Char">
    <w:name w:val="标题 2 Char"/>
    <w:basedOn w:val="a0"/>
    <w:link w:val="2"/>
    <w:uiPriority w:val="9"/>
    <w:semiHidden/>
    <w:rsid w:val="001618D0"/>
    <w:rPr>
      <w:rFonts w:ascii="Cambria" w:eastAsia="Cambria" w:hAnsi="Cambria" w:cs="Cambria"/>
      <w:b/>
      <w:color w:val="4F81BD"/>
      <w:kern w:val="0"/>
      <w:sz w:val="26"/>
      <w:szCs w:val="20"/>
    </w:rPr>
  </w:style>
  <w:style w:type="character" w:customStyle="1" w:styleId="3Char">
    <w:name w:val="标题 3 Char"/>
    <w:basedOn w:val="a0"/>
    <w:link w:val="3"/>
    <w:uiPriority w:val="9"/>
    <w:semiHidden/>
    <w:rsid w:val="001618D0"/>
    <w:rPr>
      <w:rFonts w:ascii="Cambria" w:eastAsia="Cambria" w:hAnsi="Cambria" w:cs="Cambria"/>
      <w:b/>
      <w:color w:val="4F81BD"/>
      <w:kern w:val="0"/>
      <w:szCs w:val="20"/>
    </w:rPr>
  </w:style>
  <w:style w:type="character" w:customStyle="1" w:styleId="4Char">
    <w:name w:val="标题 4 Char"/>
    <w:basedOn w:val="a0"/>
    <w:link w:val="4"/>
    <w:uiPriority w:val="9"/>
    <w:semiHidden/>
    <w:rsid w:val="001618D0"/>
    <w:rPr>
      <w:rFonts w:ascii="Cambria" w:eastAsia="Cambria" w:hAnsi="Cambria" w:cs="Cambria"/>
      <w:b/>
      <w:i/>
      <w:color w:val="4F81BD"/>
      <w:kern w:val="0"/>
      <w:szCs w:val="20"/>
    </w:rPr>
  </w:style>
  <w:style w:type="character" w:customStyle="1" w:styleId="5Char">
    <w:name w:val="标题 5 Char"/>
    <w:basedOn w:val="a0"/>
    <w:link w:val="5"/>
    <w:uiPriority w:val="9"/>
    <w:semiHidden/>
    <w:rsid w:val="001618D0"/>
    <w:rPr>
      <w:rFonts w:ascii="Cambria" w:eastAsia="Cambria" w:hAnsi="Cambria" w:cs="Cambria"/>
      <w:color w:val="243F60"/>
      <w:kern w:val="0"/>
      <w:szCs w:val="20"/>
    </w:rPr>
  </w:style>
  <w:style w:type="character" w:customStyle="1" w:styleId="6Char">
    <w:name w:val="标题 6 Char"/>
    <w:basedOn w:val="a0"/>
    <w:link w:val="6"/>
    <w:uiPriority w:val="9"/>
    <w:semiHidden/>
    <w:rsid w:val="001618D0"/>
    <w:rPr>
      <w:rFonts w:ascii="Cambria" w:eastAsia="Cambria" w:hAnsi="Cambria" w:cs="Cambria"/>
      <w:i/>
      <w:color w:val="243F60"/>
      <w:kern w:val="0"/>
      <w:szCs w:val="20"/>
    </w:rPr>
  </w:style>
  <w:style w:type="character" w:customStyle="1" w:styleId="7Char">
    <w:name w:val="标题 7 Char"/>
    <w:basedOn w:val="a0"/>
    <w:link w:val="7"/>
    <w:uiPriority w:val="9"/>
    <w:semiHidden/>
    <w:rsid w:val="001618D0"/>
    <w:rPr>
      <w:rFonts w:ascii="Cambria" w:eastAsia="Cambria" w:hAnsi="Cambria" w:cs="Cambria"/>
      <w:i/>
      <w:color w:val="404040"/>
      <w:kern w:val="0"/>
      <w:szCs w:val="20"/>
    </w:rPr>
  </w:style>
  <w:style w:type="character" w:customStyle="1" w:styleId="8Char">
    <w:name w:val="标题 8 Char"/>
    <w:basedOn w:val="a0"/>
    <w:link w:val="8"/>
    <w:uiPriority w:val="9"/>
    <w:semiHidden/>
    <w:rsid w:val="001618D0"/>
    <w:rPr>
      <w:rFonts w:ascii="Cambria" w:eastAsia="Cambria" w:hAnsi="Cambria" w:cs="Cambria"/>
      <w:color w:val="404040"/>
      <w:kern w:val="0"/>
      <w:sz w:val="20"/>
      <w:szCs w:val="20"/>
    </w:rPr>
  </w:style>
  <w:style w:type="character" w:customStyle="1" w:styleId="9Char">
    <w:name w:val="标题 9 Char"/>
    <w:basedOn w:val="a0"/>
    <w:link w:val="9"/>
    <w:uiPriority w:val="9"/>
    <w:semiHidden/>
    <w:rsid w:val="001618D0"/>
    <w:rPr>
      <w:rFonts w:ascii="Cambria" w:eastAsia="Cambria" w:hAnsi="Cambria" w:cs="Cambria"/>
      <w:i/>
      <w:color w:val="404040"/>
      <w:kern w:val="0"/>
      <w:sz w:val="20"/>
      <w:szCs w:val="20"/>
    </w:rPr>
  </w:style>
  <w:style w:type="character" w:styleId="a3">
    <w:name w:val="Hyperlink"/>
    <w:basedOn w:val="a0"/>
    <w:uiPriority w:val="99"/>
    <w:semiHidden/>
    <w:unhideWhenUsed/>
    <w:rsid w:val="001618D0"/>
    <w:rPr>
      <w:color w:val="0000FF"/>
      <w:u w:val="single"/>
    </w:rPr>
  </w:style>
  <w:style w:type="character" w:styleId="a4">
    <w:name w:val="FollowedHyperlink"/>
    <w:basedOn w:val="a0"/>
    <w:uiPriority w:val="99"/>
    <w:semiHidden/>
    <w:unhideWhenUsed/>
    <w:rsid w:val="001618D0"/>
    <w:rPr>
      <w:color w:val="800080"/>
      <w:u w:val="single"/>
    </w:rPr>
  </w:style>
  <w:style w:type="character" w:styleId="a5">
    <w:name w:val="Emphasis"/>
    <w:basedOn w:val="a0"/>
    <w:uiPriority w:val="20"/>
    <w:qFormat/>
    <w:rsid w:val="001618D0"/>
    <w:rPr>
      <w:i/>
      <w:iCs w:val="0"/>
    </w:rPr>
  </w:style>
  <w:style w:type="paragraph" w:styleId="HTML">
    <w:name w:val="HTML Preformatted"/>
    <w:basedOn w:val="a"/>
    <w:next w:val="a"/>
    <w:link w:val="HTMLChar"/>
    <w:uiPriority w:val="99"/>
    <w:semiHidden/>
    <w:unhideWhenUsed/>
    <w:rsid w:val="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rPr>
  </w:style>
  <w:style w:type="character" w:customStyle="1" w:styleId="HTMLChar">
    <w:name w:val="HTML 预设格式 Char"/>
    <w:basedOn w:val="a0"/>
    <w:link w:val="HTML"/>
    <w:uiPriority w:val="99"/>
    <w:semiHidden/>
    <w:rsid w:val="001618D0"/>
    <w:rPr>
      <w:rFonts w:ascii="宋体" w:eastAsia="宋体" w:hAnsi="宋体" w:cs="宋体"/>
      <w:kern w:val="0"/>
      <w:sz w:val="24"/>
      <w:szCs w:val="20"/>
    </w:rPr>
  </w:style>
  <w:style w:type="character" w:styleId="a6">
    <w:name w:val="Strong"/>
    <w:basedOn w:val="a0"/>
    <w:uiPriority w:val="22"/>
    <w:qFormat/>
    <w:rsid w:val="001618D0"/>
    <w:rPr>
      <w:b/>
      <w:bCs w:val="0"/>
    </w:rPr>
  </w:style>
  <w:style w:type="paragraph" w:styleId="a7">
    <w:name w:val="Normal (Web)"/>
    <w:basedOn w:val="a"/>
    <w:next w:val="a"/>
    <w:uiPriority w:val="99"/>
    <w:semiHidden/>
    <w:unhideWhenUsed/>
    <w:rsid w:val="001618D0"/>
    <w:pPr>
      <w:spacing w:before="100" w:after="100"/>
    </w:pPr>
    <w:rPr>
      <w:rFonts w:ascii="宋体" w:eastAsia="宋体" w:hAnsi="宋体" w:cs="宋体"/>
      <w:sz w:val="24"/>
    </w:rPr>
  </w:style>
  <w:style w:type="paragraph" w:styleId="a8">
    <w:name w:val="footnote text"/>
    <w:basedOn w:val="a"/>
    <w:next w:val="a"/>
    <w:link w:val="Char"/>
    <w:uiPriority w:val="99"/>
    <w:semiHidden/>
    <w:unhideWhenUsed/>
    <w:rsid w:val="001618D0"/>
    <w:rPr>
      <w:rFonts w:ascii="Symbol" w:eastAsiaTheme="minorEastAsia" w:hAnsi="Symbol" w:cs="Symbol"/>
      <w:sz w:val="20"/>
    </w:rPr>
  </w:style>
  <w:style w:type="character" w:customStyle="1" w:styleId="Char">
    <w:name w:val="脚注文本 Char"/>
    <w:basedOn w:val="a0"/>
    <w:link w:val="a8"/>
    <w:uiPriority w:val="99"/>
    <w:semiHidden/>
    <w:rsid w:val="001618D0"/>
    <w:rPr>
      <w:rFonts w:ascii="Symbol" w:hAnsi="Symbol" w:cs="Symbol"/>
      <w:kern w:val="0"/>
      <w:sz w:val="20"/>
      <w:szCs w:val="20"/>
    </w:rPr>
  </w:style>
  <w:style w:type="paragraph" w:styleId="a9">
    <w:name w:val="header"/>
    <w:basedOn w:val="a"/>
    <w:next w:val="a"/>
    <w:link w:val="Char0"/>
    <w:uiPriority w:val="99"/>
    <w:unhideWhenUsed/>
    <w:rsid w:val="001618D0"/>
    <w:pPr>
      <w:pBdr>
        <w:bottom w:val="single" w:sz="6" w:space="0" w:color="auto"/>
      </w:pBdr>
      <w:tabs>
        <w:tab w:val="center" w:pos="4153"/>
        <w:tab w:val="right" w:pos="8306"/>
      </w:tabs>
      <w:snapToGrid w:val="0"/>
      <w:jc w:val="center"/>
    </w:pPr>
    <w:rPr>
      <w:rFonts w:ascii="Symbol" w:eastAsiaTheme="minorEastAsia" w:hAnsi="Symbol" w:cs="Symbol"/>
      <w:sz w:val="18"/>
    </w:rPr>
  </w:style>
  <w:style w:type="character" w:customStyle="1" w:styleId="Char0">
    <w:name w:val="页眉 Char"/>
    <w:basedOn w:val="a0"/>
    <w:link w:val="a9"/>
    <w:uiPriority w:val="99"/>
    <w:rsid w:val="001618D0"/>
    <w:rPr>
      <w:rFonts w:ascii="Symbol" w:hAnsi="Symbol" w:cs="Symbol"/>
      <w:kern w:val="0"/>
      <w:sz w:val="18"/>
      <w:szCs w:val="20"/>
    </w:rPr>
  </w:style>
  <w:style w:type="paragraph" w:styleId="aa">
    <w:name w:val="footer"/>
    <w:basedOn w:val="a"/>
    <w:next w:val="a"/>
    <w:link w:val="Char1"/>
    <w:uiPriority w:val="99"/>
    <w:unhideWhenUsed/>
    <w:rsid w:val="001618D0"/>
    <w:pPr>
      <w:tabs>
        <w:tab w:val="center" w:pos="4153"/>
        <w:tab w:val="right" w:pos="8306"/>
      </w:tabs>
      <w:snapToGrid w:val="0"/>
    </w:pPr>
    <w:rPr>
      <w:sz w:val="18"/>
    </w:rPr>
  </w:style>
  <w:style w:type="character" w:customStyle="1" w:styleId="Char1">
    <w:name w:val="页脚 Char"/>
    <w:basedOn w:val="a0"/>
    <w:link w:val="aa"/>
    <w:uiPriority w:val="99"/>
    <w:rsid w:val="001618D0"/>
    <w:rPr>
      <w:rFonts w:ascii="Calibri" w:eastAsia="Calibri" w:hAnsi="Calibri" w:cs="Calibri"/>
      <w:kern w:val="0"/>
      <w:sz w:val="18"/>
      <w:szCs w:val="20"/>
    </w:rPr>
  </w:style>
  <w:style w:type="paragraph" w:styleId="ab">
    <w:name w:val="endnote text"/>
    <w:basedOn w:val="a"/>
    <w:next w:val="a"/>
    <w:link w:val="Char2"/>
    <w:uiPriority w:val="99"/>
    <w:semiHidden/>
    <w:unhideWhenUsed/>
    <w:rsid w:val="001618D0"/>
    <w:rPr>
      <w:rFonts w:ascii="Symbol" w:eastAsiaTheme="minorEastAsia" w:hAnsi="Symbol" w:cs="Symbol"/>
      <w:sz w:val="20"/>
    </w:rPr>
  </w:style>
  <w:style w:type="character" w:customStyle="1" w:styleId="Char2">
    <w:name w:val="尾注文本 Char"/>
    <w:basedOn w:val="a0"/>
    <w:link w:val="ab"/>
    <w:uiPriority w:val="99"/>
    <w:semiHidden/>
    <w:rsid w:val="001618D0"/>
    <w:rPr>
      <w:rFonts w:ascii="Symbol" w:hAnsi="Symbol" w:cs="Symbol"/>
      <w:kern w:val="0"/>
      <w:sz w:val="20"/>
      <w:szCs w:val="20"/>
    </w:rPr>
  </w:style>
  <w:style w:type="paragraph" w:styleId="ac">
    <w:name w:val="Title"/>
    <w:basedOn w:val="a"/>
    <w:next w:val="a"/>
    <w:link w:val="Char3"/>
    <w:uiPriority w:val="10"/>
    <w:qFormat/>
    <w:rsid w:val="001618D0"/>
    <w:pPr>
      <w:pBdr>
        <w:bottom w:val="single" w:sz="8" w:space="0" w:color="4F81BD"/>
      </w:pBdr>
      <w:spacing w:after="300"/>
    </w:pPr>
    <w:rPr>
      <w:rFonts w:ascii="Cambria" w:eastAsia="Cambria" w:hAnsi="Cambria" w:cs="Cambria"/>
      <w:color w:val="17375D"/>
      <w:spacing w:val="5"/>
      <w:sz w:val="52"/>
    </w:rPr>
  </w:style>
  <w:style w:type="character" w:customStyle="1" w:styleId="Char3">
    <w:name w:val="标题 Char"/>
    <w:basedOn w:val="a0"/>
    <w:link w:val="ac"/>
    <w:uiPriority w:val="10"/>
    <w:rsid w:val="001618D0"/>
    <w:rPr>
      <w:rFonts w:ascii="Cambria" w:eastAsia="Cambria" w:hAnsi="Cambria" w:cs="Cambria"/>
      <w:color w:val="17375D"/>
      <w:spacing w:val="5"/>
      <w:kern w:val="0"/>
      <w:sz w:val="52"/>
      <w:szCs w:val="20"/>
    </w:rPr>
  </w:style>
  <w:style w:type="paragraph" w:styleId="ad">
    <w:name w:val="Subtitle"/>
    <w:basedOn w:val="a"/>
    <w:next w:val="a"/>
    <w:link w:val="Char4"/>
    <w:uiPriority w:val="11"/>
    <w:qFormat/>
    <w:rsid w:val="001618D0"/>
    <w:rPr>
      <w:rFonts w:ascii="Cambria" w:eastAsia="Cambria" w:hAnsi="Cambria" w:cs="Cambria"/>
      <w:i/>
      <w:color w:val="4F81BD"/>
      <w:spacing w:val="15"/>
      <w:sz w:val="24"/>
    </w:rPr>
  </w:style>
  <w:style w:type="character" w:customStyle="1" w:styleId="Char4">
    <w:name w:val="副标题 Char"/>
    <w:basedOn w:val="a0"/>
    <w:link w:val="ad"/>
    <w:uiPriority w:val="11"/>
    <w:rsid w:val="001618D0"/>
    <w:rPr>
      <w:rFonts w:ascii="Cambria" w:eastAsia="Cambria" w:hAnsi="Cambria" w:cs="Cambria"/>
      <w:i/>
      <w:color w:val="4F81BD"/>
      <w:spacing w:val="15"/>
      <w:kern w:val="0"/>
      <w:sz w:val="24"/>
      <w:szCs w:val="20"/>
    </w:rPr>
  </w:style>
  <w:style w:type="paragraph" w:styleId="ae">
    <w:name w:val="Plain Text"/>
    <w:basedOn w:val="a"/>
    <w:next w:val="a"/>
    <w:link w:val="Char5"/>
    <w:uiPriority w:val="99"/>
    <w:semiHidden/>
    <w:unhideWhenUsed/>
    <w:rsid w:val="001618D0"/>
    <w:rPr>
      <w:rFonts w:ascii="Courier New" w:eastAsiaTheme="minorEastAsia" w:hAnsi="Courier New" w:cs="Courier New"/>
    </w:rPr>
  </w:style>
  <w:style w:type="character" w:customStyle="1" w:styleId="Char5">
    <w:name w:val="纯文本 Char"/>
    <w:basedOn w:val="a0"/>
    <w:link w:val="ae"/>
    <w:uiPriority w:val="99"/>
    <w:semiHidden/>
    <w:rsid w:val="001618D0"/>
    <w:rPr>
      <w:rFonts w:ascii="Courier New" w:hAnsi="Courier New" w:cs="Courier New"/>
      <w:kern w:val="0"/>
      <w:szCs w:val="20"/>
    </w:rPr>
  </w:style>
  <w:style w:type="paragraph" w:styleId="af">
    <w:name w:val="No Spacing"/>
    <w:next w:val="a"/>
    <w:uiPriority w:val="1"/>
    <w:qFormat/>
    <w:rsid w:val="001618D0"/>
    <w:rPr>
      <w:rFonts w:ascii="Symbol" w:hAnsi="Symbol" w:cs="Symbol"/>
      <w:kern w:val="0"/>
      <w:sz w:val="20"/>
      <w:szCs w:val="20"/>
    </w:rPr>
  </w:style>
  <w:style w:type="paragraph" w:styleId="af0">
    <w:name w:val="List Paragraph"/>
    <w:basedOn w:val="a"/>
    <w:next w:val="a"/>
    <w:uiPriority w:val="34"/>
    <w:qFormat/>
    <w:rsid w:val="001618D0"/>
    <w:pPr>
      <w:ind w:left="720"/>
    </w:pPr>
  </w:style>
  <w:style w:type="paragraph" w:styleId="af1">
    <w:name w:val="Quote"/>
    <w:basedOn w:val="a"/>
    <w:next w:val="a"/>
    <w:link w:val="Char6"/>
    <w:uiPriority w:val="29"/>
    <w:qFormat/>
    <w:rsid w:val="001618D0"/>
    <w:rPr>
      <w:i/>
      <w:color w:val="000000"/>
    </w:rPr>
  </w:style>
  <w:style w:type="character" w:customStyle="1" w:styleId="Char6">
    <w:name w:val="引用 Char"/>
    <w:basedOn w:val="a0"/>
    <w:link w:val="af1"/>
    <w:uiPriority w:val="29"/>
    <w:rsid w:val="001618D0"/>
    <w:rPr>
      <w:rFonts w:ascii="Calibri" w:eastAsia="Calibri" w:hAnsi="Calibri" w:cs="Calibri"/>
      <w:i/>
      <w:color w:val="000000"/>
      <w:kern w:val="0"/>
      <w:szCs w:val="20"/>
    </w:rPr>
  </w:style>
  <w:style w:type="paragraph" w:styleId="af2">
    <w:name w:val="Intense Quote"/>
    <w:basedOn w:val="a"/>
    <w:next w:val="a"/>
    <w:link w:val="Char7"/>
    <w:uiPriority w:val="30"/>
    <w:qFormat/>
    <w:rsid w:val="001618D0"/>
    <w:pPr>
      <w:pBdr>
        <w:bottom w:val="single" w:sz="4" w:space="0" w:color="4F81BD"/>
      </w:pBdr>
      <w:spacing w:before="200" w:after="280"/>
      <w:ind w:left="936" w:right="936"/>
    </w:pPr>
    <w:rPr>
      <w:b/>
      <w:i/>
      <w:color w:val="4F81BD"/>
    </w:rPr>
  </w:style>
  <w:style w:type="character" w:customStyle="1" w:styleId="Char7">
    <w:name w:val="明显引用 Char"/>
    <w:basedOn w:val="a0"/>
    <w:link w:val="af2"/>
    <w:uiPriority w:val="30"/>
    <w:rsid w:val="001618D0"/>
    <w:rPr>
      <w:rFonts w:ascii="Calibri" w:eastAsia="Calibri" w:hAnsi="Calibri" w:cs="Calibri"/>
      <w:b/>
      <w:i/>
      <w:color w:val="4F81BD"/>
      <w:kern w:val="0"/>
      <w:szCs w:val="20"/>
    </w:rPr>
  </w:style>
  <w:style w:type="character" w:styleId="af3">
    <w:name w:val="footnote reference"/>
    <w:basedOn w:val="a0"/>
    <w:uiPriority w:val="99"/>
    <w:semiHidden/>
    <w:unhideWhenUsed/>
    <w:rsid w:val="001618D0"/>
    <w:rPr>
      <w:vertAlign w:val="superscript"/>
    </w:rPr>
  </w:style>
  <w:style w:type="character" w:styleId="af4">
    <w:name w:val="endnote reference"/>
    <w:basedOn w:val="a0"/>
    <w:uiPriority w:val="99"/>
    <w:semiHidden/>
    <w:unhideWhenUsed/>
    <w:rsid w:val="001618D0"/>
    <w:rPr>
      <w:vertAlign w:val="superscript"/>
    </w:rPr>
  </w:style>
  <w:style w:type="character" w:styleId="af5">
    <w:name w:val="Subtle Emphasis"/>
    <w:basedOn w:val="a0"/>
    <w:uiPriority w:val="19"/>
    <w:qFormat/>
    <w:rsid w:val="001618D0"/>
    <w:rPr>
      <w:i/>
      <w:iCs w:val="0"/>
      <w:color w:val="808080"/>
    </w:rPr>
  </w:style>
  <w:style w:type="character" w:styleId="af6">
    <w:name w:val="Intense Emphasis"/>
    <w:basedOn w:val="a0"/>
    <w:uiPriority w:val="21"/>
    <w:qFormat/>
    <w:rsid w:val="001618D0"/>
    <w:rPr>
      <w:b/>
      <w:bCs w:val="0"/>
      <w:i/>
      <w:iCs w:val="0"/>
      <w:color w:val="4F81BD"/>
    </w:rPr>
  </w:style>
  <w:style w:type="character" w:styleId="af7">
    <w:name w:val="Subtle Reference"/>
    <w:basedOn w:val="a0"/>
    <w:uiPriority w:val="31"/>
    <w:qFormat/>
    <w:rsid w:val="001618D0"/>
    <w:rPr>
      <w:smallCaps/>
      <w:color w:val="C0504D"/>
      <w:u w:val="single"/>
    </w:rPr>
  </w:style>
  <w:style w:type="character" w:styleId="af8">
    <w:name w:val="Intense Reference"/>
    <w:basedOn w:val="a0"/>
    <w:uiPriority w:val="32"/>
    <w:qFormat/>
    <w:rsid w:val="001618D0"/>
    <w:rPr>
      <w:b/>
      <w:bCs w:val="0"/>
      <w:smallCaps/>
      <w:color w:val="C0504D"/>
      <w:spacing w:val="5"/>
      <w:u w:val="single"/>
    </w:rPr>
  </w:style>
  <w:style w:type="character" w:styleId="af9">
    <w:name w:val="Book Title"/>
    <w:basedOn w:val="a0"/>
    <w:uiPriority w:val="33"/>
    <w:qFormat/>
    <w:rsid w:val="001618D0"/>
    <w:rPr>
      <w:b/>
      <w:bCs w:val="0"/>
      <w:smallCaps/>
      <w:spacing w:val="5"/>
    </w:rPr>
  </w:style>
  <w:style w:type="character" w:customStyle="1" w:styleId="Right">
    <w:name w:val="Right"/>
    <w:basedOn w:val="a0"/>
    <w:uiPriority w:val="99"/>
    <w:rsid w:val="001618D0"/>
  </w:style>
  <w:style w:type="character" w:customStyle="1" w:styleId="Apple-converted-space">
    <w:name w:val="Apple-converted-space"/>
    <w:basedOn w:val="a0"/>
    <w:uiPriority w:val="99"/>
    <w:rsid w:val="001618D0"/>
  </w:style>
  <w:style w:type="character" w:customStyle="1" w:styleId="1Char1">
    <w:name w:val="标题 1 Char1"/>
    <w:basedOn w:val="a0"/>
    <w:link w:val="1"/>
    <w:uiPriority w:val="9"/>
    <w:locked/>
    <w:rsid w:val="001618D0"/>
    <w:rPr>
      <w:rFonts w:ascii="Cambria" w:eastAsia="Cambria" w:hAnsi="Cambria" w:cs="Cambria"/>
      <w:b/>
      <w:color w:val="376091"/>
      <w:kern w:val="0"/>
      <w:sz w:val="28"/>
      <w:szCs w:val="20"/>
    </w:rPr>
  </w:style>
  <w:style w:type="character" w:customStyle="1" w:styleId="Char10">
    <w:name w:val="尾注文本 Char1"/>
    <w:basedOn w:val="a0"/>
    <w:uiPriority w:val="99"/>
    <w:semiHidden/>
    <w:rsid w:val="001618D0"/>
    <w:rPr>
      <w:rFonts w:ascii="Calibri" w:eastAsia="Calibri" w:hAnsi="Calibri" w:cs="Calibri" w:hint="default"/>
      <w:sz w:val="21"/>
    </w:rPr>
  </w:style>
  <w:style w:type="character" w:customStyle="1" w:styleId="Char11">
    <w:name w:val="脚注文本 Char1"/>
    <w:basedOn w:val="a0"/>
    <w:uiPriority w:val="99"/>
    <w:semiHidden/>
    <w:rsid w:val="001618D0"/>
    <w:rPr>
      <w:rFonts w:ascii="Calibri" w:eastAsia="Calibri" w:hAnsi="Calibri" w:cs="Calibri" w:hint="default"/>
      <w:sz w:val="18"/>
      <w:szCs w:val="18"/>
    </w:rPr>
  </w:style>
  <w:style w:type="character" w:customStyle="1" w:styleId="Char12">
    <w:name w:val="纯文本 Char1"/>
    <w:basedOn w:val="a0"/>
    <w:uiPriority w:val="99"/>
    <w:semiHidden/>
    <w:rsid w:val="001618D0"/>
    <w:rPr>
      <w:rFonts w:ascii="宋体" w:eastAsia="宋体" w:hAnsi="Courier New" w:cs="Courier New" w:hint="eastAsia"/>
      <w:sz w:val="21"/>
      <w:szCs w:val="21"/>
    </w:rPr>
  </w:style>
  <w:style w:type="character" w:customStyle="1" w:styleId="Left">
    <w:name w:val="Left"/>
    <w:basedOn w:val="a0"/>
    <w:uiPriority w:val="99"/>
    <w:rsid w:val="001618D0"/>
  </w:style>
  <w:style w:type="character" w:customStyle="1" w:styleId="Char13">
    <w:name w:val="页眉 Char1"/>
    <w:basedOn w:val="a0"/>
    <w:uiPriority w:val="99"/>
    <w:semiHidden/>
    <w:rsid w:val="001618D0"/>
    <w:rPr>
      <w:rFonts w:ascii="Calibri" w:eastAsia="Calibri" w:hAnsi="Calibri" w:cs="Calibri" w:hint="default"/>
      <w:sz w:val="18"/>
      <w:szCs w:val="18"/>
    </w:rPr>
  </w:style>
  <w:style w:type="character" w:customStyle="1" w:styleId="Char14">
    <w:name w:val="副标题 Char1"/>
    <w:basedOn w:val="a0"/>
    <w:uiPriority w:val="11"/>
    <w:rsid w:val="001618D0"/>
    <w:rPr>
      <w:rFonts w:asciiTheme="majorHAnsi" w:eastAsia="宋体" w:hAnsiTheme="majorHAnsi" w:cstheme="majorBidi" w:hint="default"/>
      <w:b/>
      <w:bCs/>
      <w:kern w:val="28"/>
      <w:sz w:val="32"/>
      <w:szCs w:val="32"/>
    </w:rPr>
  </w:style>
  <w:style w:type="character" w:customStyle="1" w:styleId="Char15">
    <w:name w:val="标题 Char1"/>
    <w:basedOn w:val="a0"/>
    <w:uiPriority w:val="10"/>
    <w:rsid w:val="001618D0"/>
    <w:rPr>
      <w:rFonts w:asciiTheme="majorHAnsi" w:eastAsia="宋体" w:hAnsiTheme="majorHAnsi" w:cstheme="majorBidi" w:hint="default"/>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04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 TargetMode="External"/><Relationship Id="rId21" Type="http://schemas.openxmlformats.org/officeDocument/2006/relationships/hyperlink" Target="http://acm.hdu.edu.cn/showproblem.php?pid=1698" TargetMode="External"/><Relationship Id="rId42" Type="http://schemas.openxmlformats.org/officeDocument/2006/relationships/hyperlink" Target="http://acm.hdu.edu.cn/showproblem.php?pid=2871" TargetMode="External"/><Relationship Id="rId47" Type="http://schemas.openxmlformats.org/officeDocument/2006/relationships/hyperlink" Target="javascript:;" TargetMode="External"/><Relationship Id="rId63" Type="http://schemas.openxmlformats.org/officeDocument/2006/relationships/hyperlink" Target="http://acm.hdu.edu.cn/showproblem.php?pid=3340" TargetMode="External"/><Relationship Id="rId68" Type="http://schemas.openxmlformats.org/officeDocument/2006/relationships/footer" Target="footer1.xml"/><Relationship Id="rId7" Type="http://schemas.openxmlformats.org/officeDocument/2006/relationships/hyperlink" Target="http://acm.hdu.edu.cn/showproblem.php?pid=1166" TargetMode="External"/><Relationship Id="rId2" Type="http://schemas.openxmlformats.org/officeDocument/2006/relationships/styles" Target="styles.xml"/><Relationship Id="rId16" Type="http://schemas.openxmlformats.org/officeDocument/2006/relationships/hyperlink" Target="http://acm.hdu.edu.cn/showproblem.php?pid=2795" TargetMode="External"/><Relationship Id="rId29" Type="http://schemas.openxmlformats.org/officeDocument/2006/relationships/hyperlink" Target="javascript:;" TargetMode="External"/><Relationship Id="rId11" Type="http://schemas.openxmlformats.org/officeDocument/2006/relationships/hyperlink" Target="http://www.ericbess.com/ericblog/2008/03/03/wp-codebox/" TargetMode="External"/><Relationship Id="rId24" Type="http://schemas.openxmlformats.org/officeDocument/2006/relationships/hyperlink" Target="http://poj.org/problem?id=3468" TargetMode="External"/><Relationship Id="rId32" Type="http://schemas.openxmlformats.org/officeDocument/2006/relationships/hyperlink" Target="javascript:;" TargetMode="External"/><Relationship Id="rId37" Type="http://schemas.openxmlformats.org/officeDocument/2006/relationships/hyperlink" Target="http://poj.org/problem?id=3667" TargetMode="External"/><Relationship Id="rId40" Type="http://schemas.openxmlformats.org/officeDocument/2006/relationships/hyperlink" Target="http://acm.hdu.edu.cn/showproblem.php?pid=3308" TargetMode="External"/><Relationship Id="rId45" Type="http://schemas.openxmlformats.org/officeDocument/2006/relationships/hyperlink" Target="http://acm.hdu.edu.cn/showproblem.php?pid=1542" TargetMode="External"/><Relationship Id="rId53" Type="http://schemas.openxmlformats.org/officeDocument/2006/relationships/hyperlink" Target="http://poj.org/problem?id=2482" TargetMode="External"/><Relationship Id="rId58" Type="http://schemas.openxmlformats.org/officeDocument/2006/relationships/hyperlink" Target="http://acm.hdu.edu.cn/showproblem.php?pid=3954" TargetMode="External"/><Relationship Id="rId66" Type="http://schemas.openxmlformats.org/officeDocument/2006/relationships/hyperlink" Target="http://www.codeforces.com/problemset/problem/85/D" TargetMode="External"/><Relationship Id="rId5" Type="http://schemas.openxmlformats.org/officeDocument/2006/relationships/footnotes" Target="footnotes.xml"/><Relationship Id="rId61" Type="http://schemas.openxmlformats.org/officeDocument/2006/relationships/hyperlink" Target="http://acm.hdu.edu.cn/showproblem.php?pid=3874" TargetMode="External"/><Relationship Id="rId19" Type="http://schemas.openxmlformats.org/officeDocument/2006/relationships/hyperlink" Target="http://poj.org/problem?id=2828" TargetMode="External"/><Relationship Id="rId14" Type="http://schemas.openxmlformats.org/officeDocument/2006/relationships/hyperlink" Target="http://www.ericbess.com/ericblog/2008/03/03/wp-codebox/" TargetMode="External"/><Relationship Id="rId22" Type="http://schemas.openxmlformats.org/officeDocument/2006/relationships/hyperlink" Target="http://www.ericbess.com/ericblog/2008/03/03/wp-codebox/" TargetMode="External"/><Relationship Id="rId27" Type="http://schemas.openxmlformats.org/officeDocument/2006/relationships/hyperlink" Target="http://poj.org/problem?id=2528" TargetMode="External"/><Relationship Id="rId30" Type="http://schemas.openxmlformats.org/officeDocument/2006/relationships/hyperlink" Target="http://poj.org/problem?id=3225" TargetMode="External"/><Relationship Id="rId35" Type="http://schemas.openxmlformats.org/officeDocument/2006/relationships/hyperlink" Target="http://acm.uestc.edu.cn/problem.php?pid=1425" TargetMode="External"/><Relationship Id="rId43" Type="http://schemas.openxmlformats.org/officeDocument/2006/relationships/hyperlink" Target="http://acm.hdu.edu.cn/showproblem.php?pid=1540" TargetMode="External"/><Relationship Id="rId48" Type="http://schemas.openxmlformats.org/officeDocument/2006/relationships/hyperlink" Target="http://acm.hdu.edu.cn/showproblem.php?pid=1828" TargetMode="External"/><Relationship Id="rId56" Type="http://schemas.openxmlformats.org/officeDocument/2006/relationships/hyperlink" Target="http://acm.timus.ru/problem.aspx?space=1&amp;num=1707" TargetMode="External"/><Relationship Id="rId64" Type="http://schemas.openxmlformats.org/officeDocument/2006/relationships/hyperlink" Target="http://acm.zju.edu.cn/onlinejudge/showProblem.do?problemCode=3511" TargetMode="External"/><Relationship Id="rId69" Type="http://schemas.openxmlformats.org/officeDocument/2006/relationships/fontTable" Target="fontTable.xml"/><Relationship Id="rId8" Type="http://schemas.openxmlformats.org/officeDocument/2006/relationships/hyperlink" Target="http://www.ericbess.com/ericblog/2008/03/03/wp-codebox/" TargetMode="External"/><Relationship Id="rId51" Type="http://schemas.openxmlformats.org/officeDocument/2006/relationships/hyperlink" Target="http://acm.hdu.edu.cn/showproblem.php?pid=3265" TargetMode="External"/><Relationship Id="rId3" Type="http://schemas.openxmlformats.org/officeDocument/2006/relationships/settings" Target="settings.xml"/><Relationship Id="rId12" Type="http://schemas.openxmlformats.org/officeDocument/2006/relationships/hyperlink" Target="javascript:;" TargetMode="External"/><Relationship Id="rId17" Type="http://schemas.openxmlformats.org/officeDocument/2006/relationships/hyperlink" Target="http://www.ericbess.com/ericblog/2008/03/03/wp-codebox/" TargetMode="External"/><Relationship Id="rId25" Type="http://schemas.openxmlformats.org/officeDocument/2006/relationships/hyperlink" Target="http://www.ericbess.com/ericblog/2008/03/03/wp-codebox/" TargetMode="External"/><Relationship Id="rId33" Type="http://schemas.openxmlformats.org/officeDocument/2006/relationships/hyperlink" Target="http://poj.org/problem?id=1436" TargetMode="External"/><Relationship Id="rId38" Type="http://schemas.openxmlformats.org/officeDocument/2006/relationships/hyperlink" Target="http://www.ericbess.com/ericblog/2008/03/03/wp-codebox/" TargetMode="External"/><Relationship Id="rId46" Type="http://schemas.openxmlformats.org/officeDocument/2006/relationships/hyperlink" Target="http://www.ericbess.com/ericblog/2008/03/03/wp-codebox/" TargetMode="External"/><Relationship Id="rId59" Type="http://schemas.openxmlformats.org/officeDocument/2006/relationships/hyperlink" Target="http://acm.hdu.edu.cn/showproblem.php?pid=4027" TargetMode="External"/><Relationship Id="rId67" Type="http://schemas.openxmlformats.org/officeDocument/2006/relationships/hyperlink" Target="http://www.spoj.pl/problems/GSS2/" TargetMode="External"/><Relationship Id="rId20" Type="http://schemas.openxmlformats.org/officeDocument/2006/relationships/hyperlink" Target="http://poj.org/problem?id=2886" TargetMode="External"/><Relationship Id="rId41" Type="http://schemas.openxmlformats.org/officeDocument/2006/relationships/hyperlink" Target="http://acm.hdu.edu.cn/showproblem.php?pid=3397" TargetMode="External"/><Relationship Id="rId54" Type="http://schemas.openxmlformats.org/officeDocument/2006/relationships/hyperlink" Target="http://poj.org/problem?id=2464" TargetMode="External"/><Relationship Id="rId62" Type="http://schemas.openxmlformats.org/officeDocument/2006/relationships/hyperlink" Target="http://acm.hdu.edu.cn/showproblem.php?pid=3016"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javascript:;" TargetMode="External"/><Relationship Id="rId23" Type="http://schemas.openxmlformats.org/officeDocument/2006/relationships/hyperlink" Target="javascript:;" TargetMode="External"/><Relationship Id="rId28" Type="http://schemas.openxmlformats.org/officeDocument/2006/relationships/hyperlink" Target="http://www.ericbess.com/ericblog/2008/03/03/wp-codebox/" TargetMode="External"/><Relationship Id="rId36" Type="http://schemas.openxmlformats.org/officeDocument/2006/relationships/hyperlink" Target="http://acm.uestc.edu.cn/problem.php?pid=1546" TargetMode="External"/><Relationship Id="rId49" Type="http://schemas.openxmlformats.org/officeDocument/2006/relationships/hyperlink" Target="http://www.ericbess.com/ericblog/2008/03/03/wp-codebox/" TargetMode="External"/><Relationship Id="rId57" Type="http://schemas.openxmlformats.org/officeDocument/2006/relationships/hyperlink" Target="http://uva.onlinejudge.org/index.php?option=com_onlinejudge&amp;Itemid=8&amp;category=229&amp;page=show_problem&amp;problem=3134" TargetMode="External"/><Relationship Id="rId10" Type="http://schemas.openxmlformats.org/officeDocument/2006/relationships/hyperlink" Target="http://acm.hdu.edu.cn/showproblem.php?pid=1754" TargetMode="External"/><Relationship Id="rId31" Type="http://schemas.openxmlformats.org/officeDocument/2006/relationships/hyperlink" Target="http://www.ericbess.com/ericblog/2008/03/03/wp-codebox/" TargetMode="External"/><Relationship Id="rId44" Type="http://schemas.openxmlformats.org/officeDocument/2006/relationships/hyperlink" Target="http://www.codeforces.com/problemset/problem/46/D" TargetMode="External"/><Relationship Id="rId52" Type="http://schemas.openxmlformats.org/officeDocument/2006/relationships/hyperlink" Target="http://acm.hdu.edu.cn/showproblem.php?pid=3642" TargetMode="External"/><Relationship Id="rId60" Type="http://schemas.openxmlformats.org/officeDocument/2006/relationships/hyperlink" Target="http://acm.hdu.edu.cn/showproblem.php?pid=3333" TargetMode="External"/><Relationship Id="rId65" Type="http://schemas.openxmlformats.org/officeDocument/2006/relationships/hyperlink" Target="http://acm.uestc.edu.cn/problem.php?pid=1558"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3" Type="http://schemas.openxmlformats.org/officeDocument/2006/relationships/hyperlink" Target="http://acm.hdu.edu.cn/showproblem.php?pid=1394" TargetMode="External"/><Relationship Id="rId18" Type="http://schemas.openxmlformats.org/officeDocument/2006/relationships/hyperlink" Target="javascript:;" TargetMode="External"/><Relationship Id="rId39" Type="http://schemas.openxmlformats.org/officeDocument/2006/relationships/hyperlink" Target="javascript:;" TargetMode="External"/><Relationship Id="rId34" Type="http://schemas.openxmlformats.org/officeDocument/2006/relationships/hyperlink" Target="http://poj.org/problem?id=2991" TargetMode="External"/><Relationship Id="rId50" Type="http://schemas.openxmlformats.org/officeDocument/2006/relationships/hyperlink" Target="javascript:;" TargetMode="External"/><Relationship Id="rId55" Type="http://schemas.openxmlformats.org/officeDocument/2006/relationships/hyperlink" Target="http://acm.hdu.edu.cn/showproblem.php?pid=325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3811</Words>
  <Characters>21726</Characters>
  <Application>Microsoft Office Word</Application>
  <DocSecurity>0</DocSecurity>
  <Lines>181</Lines>
  <Paragraphs>50</Paragraphs>
  <ScaleCrop>false</ScaleCrop>
  <Company/>
  <LinksUpToDate>false</LinksUpToDate>
  <CharactersWithSpaces>25487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李思辰</dc:creator>
  <cp:keywords/>
  <dc:description/>
  <cp:lastModifiedBy>李思辰</cp:lastModifiedBy>
  <cp:revision>2</cp:revision>
  <dcterms:created xsi:type="dcterms:W3CDTF">2014-07-16T14:21:00Z</dcterms:created>
  <dcterms:modified xsi:type="dcterms:W3CDTF">2014-07-16T14:30:00Z</dcterms:modified>
</cp:coreProperties>
</file>